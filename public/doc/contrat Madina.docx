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80C7BC" w14:textId="77777777" w:rsidR="00323E8C" w:rsidRDefault="00323E8C" w:rsidP="00323E8C">
      <w:pPr>
        <w:suppressAutoHyphens w:val="0"/>
        <w:rPr>
          <w:rFonts w:eastAsia="DejaVu Sans" w:cs="DejaVu Sans"/>
          <w:b/>
          <w:bCs/>
          <w:color w:val="666666"/>
          <w:sz w:val="28"/>
          <w:szCs w:val="28"/>
        </w:rPr>
      </w:pPr>
      <w:r>
        <w:rPr>
          <w:rFonts w:eastAsia="DejaVu Sans" w:cs="DejaVu Sans"/>
          <w:b/>
          <w:bCs/>
          <w:color w:val="666666"/>
          <w:sz w:val="28"/>
          <w:szCs w:val="28"/>
        </w:rPr>
        <w:t xml:space="preserve">         </w:t>
      </w:r>
    </w:p>
    <w:p w14:paraId="66907318" w14:textId="77777777" w:rsidR="00323E8C" w:rsidRDefault="00323E8C" w:rsidP="00323E8C">
      <w:pPr>
        <w:suppressAutoHyphens w:val="0"/>
        <w:rPr>
          <w:rFonts w:eastAsia="DejaVu Sans" w:cs="DejaVu Sans"/>
          <w:b/>
          <w:bCs/>
          <w:color w:val="666666"/>
          <w:sz w:val="28"/>
          <w:szCs w:val="28"/>
        </w:rPr>
      </w:pPr>
    </w:p>
    <w:p w14:paraId="4E9C5A9A" w14:textId="77777777" w:rsidR="00323E8C" w:rsidRDefault="00323E8C" w:rsidP="00323E8C">
      <w:pPr>
        <w:suppressAutoHyphens w:val="0"/>
        <w:rPr>
          <w:rFonts w:eastAsia="DejaVu Sans" w:cs="DejaVu Sans"/>
          <w:b/>
          <w:bCs/>
          <w:color w:val="666666"/>
          <w:sz w:val="28"/>
          <w:szCs w:val="28"/>
        </w:rPr>
      </w:pPr>
    </w:p>
    <w:p w14:paraId="5F4C9B96" w14:textId="77777777" w:rsidR="00323E8C" w:rsidRDefault="00323E8C" w:rsidP="00323E8C">
      <w:pPr>
        <w:suppressAutoHyphens w:val="0"/>
        <w:rPr>
          <w:rFonts w:eastAsia="DejaVu Sans" w:cs="DejaVu Sans"/>
          <w:b/>
          <w:bCs/>
          <w:color w:val="666666"/>
          <w:sz w:val="28"/>
          <w:szCs w:val="28"/>
        </w:rPr>
      </w:pPr>
    </w:p>
    <w:p w14:paraId="18F9BAF0" w14:textId="77777777" w:rsidR="00323E8C" w:rsidRDefault="00323E8C" w:rsidP="00323E8C">
      <w:pPr>
        <w:suppressAutoHyphens w:val="0"/>
        <w:rPr>
          <w:rFonts w:eastAsia="DejaVu Sans" w:cs="DejaVu Sans"/>
          <w:b/>
          <w:bCs/>
          <w:color w:val="666666"/>
          <w:sz w:val="28"/>
          <w:szCs w:val="28"/>
        </w:rPr>
      </w:pPr>
    </w:p>
    <w:p w14:paraId="3F853CD0" w14:textId="77777777" w:rsidR="00323E8C" w:rsidRDefault="00323E8C" w:rsidP="00323E8C">
      <w:pPr>
        <w:suppressAutoHyphens w:val="0"/>
        <w:rPr>
          <w:rFonts w:eastAsia="DejaVu Sans" w:cs="DejaVu Sans"/>
          <w:b/>
          <w:bCs/>
          <w:color w:val="666666"/>
          <w:sz w:val="28"/>
          <w:szCs w:val="28"/>
        </w:rPr>
      </w:pPr>
    </w:p>
    <w:p w14:paraId="757AD72B" w14:textId="77777777" w:rsidR="00323E8C" w:rsidRDefault="00323E8C" w:rsidP="00323E8C">
      <w:pPr>
        <w:suppressAutoHyphens w:val="0"/>
        <w:rPr>
          <w:rFonts w:eastAsia="DejaVu Sans" w:cs="DejaVu Sans"/>
          <w:b/>
          <w:bCs/>
          <w:color w:val="666666"/>
          <w:sz w:val="28"/>
          <w:szCs w:val="28"/>
        </w:rPr>
      </w:pPr>
    </w:p>
    <w:p w14:paraId="049D8423" w14:textId="77777777" w:rsidR="00323E8C" w:rsidRDefault="00323E8C" w:rsidP="00323E8C">
      <w:pPr>
        <w:suppressAutoHyphens w:val="0"/>
        <w:rPr>
          <w:rFonts w:eastAsia="DejaVu Sans" w:cs="DejaVu Sans"/>
          <w:b/>
          <w:bCs/>
          <w:color w:val="666666"/>
          <w:sz w:val="28"/>
          <w:szCs w:val="28"/>
        </w:rPr>
      </w:pPr>
    </w:p>
    <w:p w14:paraId="29E2DB67" w14:textId="77777777" w:rsidR="00323E8C" w:rsidRDefault="00323E8C" w:rsidP="00323E8C">
      <w:pPr>
        <w:suppressAutoHyphens w:val="0"/>
        <w:rPr>
          <w:rFonts w:eastAsia="DejaVu Sans" w:cs="DejaVu Sans"/>
          <w:b/>
          <w:bCs/>
          <w:color w:val="666666"/>
          <w:sz w:val="28"/>
          <w:szCs w:val="28"/>
        </w:rPr>
      </w:pPr>
    </w:p>
    <w:p w14:paraId="5D06284A" w14:textId="7F07CA18" w:rsidR="003F0D70" w:rsidRDefault="00323E8C" w:rsidP="00323E8C">
      <w:pPr>
        <w:suppressAutoHyphens w:val="0"/>
      </w:pPr>
      <w:r>
        <w:rPr>
          <w:rFonts w:eastAsia="DejaVu Sans" w:cs="DejaVu Sans"/>
          <w:b/>
          <w:bCs/>
          <w:color w:val="666666"/>
          <w:sz w:val="28"/>
          <w:szCs w:val="28"/>
        </w:rPr>
        <w:t xml:space="preserve">             </w:t>
      </w:r>
      <w:r w:rsidRPr="00323E8C">
        <w:rPr>
          <w:noProof/>
          <w:lang w:eastAsia="fr-FR" w:bidi="ar-SA"/>
        </w:rPr>
        <w:drawing>
          <wp:inline distT="0" distB="0" distL="0" distR="0" wp14:anchorId="1E631C93" wp14:editId="5B4BF75C">
            <wp:extent cx="5238750" cy="381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MadeItint.png"/>
                    <pic:cNvPicPr/>
                  </pic:nvPicPr>
                  <pic:blipFill>
                    <a:blip r:embed="rId8">
                      <a:extLst>
                        <a:ext uri="{28A0092B-C50C-407E-A947-70E740481C1C}">
                          <a14:useLocalDpi xmlns:a14="http://schemas.microsoft.com/office/drawing/2010/main" val="0"/>
                        </a:ext>
                      </a:extLst>
                    </a:blip>
                    <a:stretch>
                      <a:fillRect/>
                    </a:stretch>
                  </pic:blipFill>
                  <pic:spPr>
                    <a:xfrm>
                      <a:off x="0" y="0"/>
                      <a:ext cx="5238750" cy="3810000"/>
                    </a:xfrm>
                    <a:prstGeom prst="rect">
                      <a:avLst/>
                    </a:prstGeom>
                  </pic:spPr>
                </pic:pic>
              </a:graphicData>
            </a:graphic>
          </wp:inline>
        </w:drawing>
      </w:r>
      <w:r w:rsidR="003F0D70">
        <w:br w:type="page"/>
      </w:r>
    </w:p>
    <w:p w14:paraId="50447A5F" w14:textId="77777777" w:rsidR="000A3751" w:rsidRPr="00CA6A39" w:rsidRDefault="000A3751" w:rsidP="00CA6A39">
      <w:pPr>
        <w:pStyle w:val="Titre1"/>
        <w:ind w:left="709" w:firstLine="709"/>
        <w:rPr>
          <w:rFonts w:ascii="Times New Roman" w:hAnsi="Times New Roman" w:cs="Times New Roman"/>
          <w:sz w:val="52"/>
          <w:szCs w:val="52"/>
        </w:rPr>
      </w:pPr>
      <w:r w:rsidRPr="00CA6A39">
        <w:rPr>
          <w:rFonts w:ascii="Times New Roman" w:hAnsi="Times New Roman" w:cs="Times New Roman"/>
          <w:sz w:val="52"/>
          <w:szCs w:val="52"/>
        </w:rPr>
        <w:lastRenderedPageBreak/>
        <w:t>Contrat de création de site internet</w:t>
      </w:r>
    </w:p>
    <w:p w14:paraId="6E176008" w14:textId="77777777" w:rsidR="000A3751" w:rsidRDefault="000A3751" w:rsidP="000A3751">
      <w:pPr>
        <w:pStyle w:val="western"/>
      </w:pPr>
      <w:r>
        <w:t>Entre les soussignés :</w:t>
      </w:r>
    </w:p>
    <w:p w14:paraId="11CC04BA" w14:textId="77777777" w:rsidR="000A3751" w:rsidRDefault="00532682" w:rsidP="000A3751">
      <w:pPr>
        <w:pStyle w:val="western"/>
      </w:pPr>
      <w:r>
        <w:t xml:space="preserve">WeMadeItin </w:t>
      </w:r>
    </w:p>
    <w:p w14:paraId="5ADE03BF" w14:textId="77777777" w:rsidR="00532682" w:rsidRPr="00532682" w:rsidRDefault="00532682" w:rsidP="00532682">
      <w:pPr>
        <w:pStyle w:val="western"/>
      </w:pPr>
      <w:r w:rsidRPr="00532682">
        <w:t>Université Cheikh Anta Diop de Dakar,Corniche Ouest BP : 5085 Dakar-Fann</w:t>
      </w:r>
    </w:p>
    <w:p w14:paraId="1242AEBA" w14:textId="77777777" w:rsidR="000A3751" w:rsidRDefault="00532682" w:rsidP="000A3751">
      <w:pPr>
        <w:pStyle w:val="western"/>
      </w:pPr>
      <w:r>
        <w:t>R</w:t>
      </w:r>
      <w:r w:rsidR="000A3751">
        <w:t xml:space="preserve">eprésentée en la personne de </w:t>
      </w:r>
      <w:r>
        <w:t>NIANE Papa Mor</w:t>
      </w:r>
      <w:r w:rsidR="000A3751">
        <w:t xml:space="preserve"> en sa qualité de </w:t>
      </w:r>
      <w:r>
        <w:t>CEO .</w:t>
      </w:r>
    </w:p>
    <w:p w14:paraId="2335BE1C" w14:textId="77777777" w:rsidR="000A3751" w:rsidRDefault="00532682" w:rsidP="000A3751">
      <w:pPr>
        <w:pStyle w:val="western"/>
      </w:pPr>
      <w:r>
        <w:t>papamorniane@gmail.com</w:t>
      </w:r>
    </w:p>
    <w:p w14:paraId="5FCAF5E9" w14:textId="77777777" w:rsidR="000A3751" w:rsidRDefault="00532682" w:rsidP="000A3751">
      <w:pPr>
        <w:pStyle w:val="western"/>
      </w:pPr>
      <w:r>
        <w:t xml:space="preserve">77 270 47 31 </w:t>
      </w:r>
    </w:p>
    <w:p w14:paraId="0848DF43" w14:textId="77777777" w:rsidR="000A3751" w:rsidRDefault="000A3751" w:rsidP="000A3751">
      <w:pPr>
        <w:pStyle w:val="western"/>
      </w:pPr>
      <w:r>
        <w:t>Ci-après désigné comme « le Concepteur »,</w:t>
      </w:r>
    </w:p>
    <w:p w14:paraId="6EA9CB3A" w14:textId="77777777" w:rsidR="000A3751" w:rsidRDefault="00522FE3" w:rsidP="000A3751">
      <w:pPr>
        <w:pStyle w:val="western"/>
      </w:pPr>
      <w:r>
        <w:t>Et</w:t>
      </w:r>
    </w:p>
    <w:p w14:paraId="02E671A0" w14:textId="77777777" w:rsidR="000A3751" w:rsidRDefault="002B561C" w:rsidP="000A3751">
      <w:pPr>
        <w:pStyle w:val="western"/>
      </w:pPr>
      <w:r>
        <w:t>Madina Transit Transport Logistique</w:t>
      </w:r>
    </w:p>
    <w:p w14:paraId="5DA1BCD9" w14:textId="77777777" w:rsidR="002B561C" w:rsidRPr="002B561C" w:rsidRDefault="002B561C" w:rsidP="002B561C">
      <w:pPr>
        <w:pStyle w:val="western"/>
      </w:pPr>
      <w:r w:rsidRPr="002B561C">
        <w:t xml:space="preserve">4, rue MALANG en face mole 1 - </w:t>
      </w:r>
      <w:r w:rsidR="00522FE3" w:rsidRPr="002B561C">
        <w:t>Dakar</w:t>
      </w:r>
      <w:r w:rsidRPr="002B561C">
        <w:t xml:space="preserve"> SENEGAL</w:t>
      </w:r>
    </w:p>
    <w:p w14:paraId="20D6B3BE" w14:textId="77777777" w:rsidR="002B561C" w:rsidRPr="002B561C" w:rsidRDefault="002B561C" w:rsidP="002B561C">
      <w:pPr>
        <w:pStyle w:val="western"/>
      </w:pPr>
      <w:r w:rsidRPr="002B561C">
        <w:t>SNDKR2016B2897</w:t>
      </w:r>
    </w:p>
    <w:p w14:paraId="67BA4182" w14:textId="309D9791" w:rsidR="000A3751" w:rsidRDefault="002B561C" w:rsidP="000A3751">
      <w:pPr>
        <w:pStyle w:val="western"/>
      </w:pPr>
      <w:r>
        <w:t>R</w:t>
      </w:r>
      <w:r w:rsidR="000A3751">
        <w:t xml:space="preserve">eprésentée en la personne de </w:t>
      </w:r>
      <w:r>
        <w:t xml:space="preserve">Ly Diagne Astou en sa qualité de </w:t>
      </w:r>
      <w:r w:rsidR="001515C5">
        <w:t>DAF</w:t>
      </w:r>
      <w:bookmarkStart w:id="0" w:name="_GoBack"/>
      <w:bookmarkEnd w:id="0"/>
    </w:p>
    <w:p w14:paraId="6F700EFC" w14:textId="77777777" w:rsidR="000A3751" w:rsidRDefault="002B561C" w:rsidP="000A3751">
      <w:pPr>
        <w:pStyle w:val="western"/>
      </w:pPr>
      <w:r>
        <w:t>satouch18@yahoo.fr</w:t>
      </w:r>
    </w:p>
    <w:p w14:paraId="38FBD5EE" w14:textId="77777777" w:rsidR="002B561C" w:rsidRPr="002B561C" w:rsidRDefault="002B561C" w:rsidP="002B561C">
      <w:pPr>
        <w:pStyle w:val="western"/>
      </w:pPr>
      <w:r w:rsidRPr="002B561C">
        <w:t>33 823 38 03 - 77 532 59 53</w:t>
      </w:r>
    </w:p>
    <w:p w14:paraId="304AD305" w14:textId="77777777" w:rsidR="000A3751" w:rsidRDefault="000A3751" w:rsidP="000A3751">
      <w:pPr>
        <w:pStyle w:val="western"/>
      </w:pPr>
      <w:r>
        <w:t>Ci-après désigné comme « le Client ».</w:t>
      </w:r>
    </w:p>
    <w:p w14:paraId="418E2C33" w14:textId="77777777" w:rsidR="000A3751" w:rsidRDefault="000A3751" w:rsidP="000A3751">
      <w:pPr>
        <w:pStyle w:val="Titre2"/>
        <w:rPr>
          <w:rFonts w:cs="Arial"/>
          <w:sz w:val="32"/>
          <w:szCs w:val="32"/>
        </w:rPr>
      </w:pPr>
      <w:r>
        <w:rPr>
          <w:rFonts w:cs="Arial"/>
          <w:sz w:val="32"/>
          <w:szCs w:val="32"/>
        </w:rPr>
        <w:t>PRÉAMBULE :</w:t>
      </w:r>
    </w:p>
    <w:p w14:paraId="06428203" w14:textId="1A7B52A4" w:rsidR="000A3751" w:rsidRDefault="000A3751" w:rsidP="000A3751">
      <w:pPr>
        <w:pStyle w:val="western"/>
      </w:pPr>
      <w:r>
        <w:t>Le Client demande à disposer d'un site internet</w:t>
      </w:r>
      <w:r w:rsidR="007E243F">
        <w:t xml:space="preserve"> et d’</w:t>
      </w:r>
      <w:r w:rsidR="00492569">
        <w:t>une</w:t>
      </w:r>
      <w:r w:rsidR="00CA6A39">
        <w:t xml:space="preserve"> application web pour une gestion de leur</w:t>
      </w:r>
      <w:r w:rsidR="00492569">
        <w:t xml:space="preserve"> Base de données</w:t>
      </w:r>
      <w:r>
        <w:t>.</w:t>
      </w:r>
    </w:p>
    <w:p w14:paraId="40826CA1" w14:textId="4CD7C9D5" w:rsidR="000A3751" w:rsidRDefault="000A3751" w:rsidP="000A3751">
      <w:pPr>
        <w:pStyle w:val="western"/>
      </w:pPr>
      <w:r>
        <w:t>Le Client et le Prestataire concluent un contrat pour la réalisation et la création du site internet</w:t>
      </w:r>
      <w:r w:rsidR="00CA6A39">
        <w:t xml:space="preserve"> ainsi que de l’application concernant la base de données</w:t>
      </w:r>
      <w:r>
        <w:t>.</w:t>
      </w:r>
    </w:p>
    <w:p w14:paraId="668E3786" w14:textId="51A1F86D" w:rsidR="000A3751" w:rsidRDefault="000A3751" w:rsidP="000A3751">
      <w:pPr>
        <w:pStyle w:val="western"/>
      </w:pPr>
      <w:r>
        <w:t>Le Prestataire accepte les conditions stipulées dans le présent contrat pour la réalisation et la création du site internet</w:t>
      </w:r>
      <w:r w:rsidR="00CA6A39">
        <w:t xml:space="preserve"> et de l’application de gestion de données</w:t>
      </w:r>
      <w:r>
        <w:t>.</w:t>
      </w:r>
    </w:p>
    <w:p w14:paraId="78F5041D" w14:textId="77777777" w:rsidR="000A3751" w:rsidRDefault="000A3751" w:rsidP="000A3751">
      <w:pPr>
        <w:pStyle w:val="western"/>
      </w:pPr>
      <w:r>
        <w:t>Les parties conviennent ce qui suit :</w:t>
      </w:r>
    </w:p>
    <w:p w14:paraId="6BEB9242" w14:textId="77777777" w:rsidR="00FD2078" w:rsidRDefault="00FD2078" w:rsidP="000A3751">
      <w:pPr>
        <w:pStyle w:val="Titre2"/>
        <w:rPr>
          <w:rFonts w:cs="Arial"/>
          <w:sz w:val="32"/>
          <w:szCs w:val="32"/>
        </w:rPr>
      </w:pPr>
    </w:p>
    <w:p w14:paraId="6AABD713" w14:textId="77777777" w:rsidR="000A3751" w:rsidRDefault="000A3751" w:rsidP="000A3751">
      <w:pPr>
        <w:pStyle w:val="Titre2"/>
        <w:rPr>
          <w:rFonts w:cs="Arial"/>
          <w:sz w:val="32"/>
          <w:szCs w:val="32"/>
        </w:rPr>
      </w:pPr>
      <w:r>
        <w:rPr>
          <w:rFonts w:cs="Arial"/>
          <w:sz w:val="32"/>
          <w:szCs w:val="32"/>
        </w:rPr>
        <w:t>ARTICLE 1 : Objet du contrat</w:t>
      </w:r>
    </w:p>
    <w:p w14:paraId="5D66EE8F" w14:textId="0BA6E233" w:rsidR="000A3751" w:rsidRDefault="000A3751" w:rsidP="000A3751">
      <w:pPr>
        <w:pStyle w:val="western"/>
      </w:pPr>
      <w:r>
        <w:t>Le Concepteur</w:t>
      </w:r>
      <w:r w:rsidR="002B561C">
        <w:t xml:space="preserve"> Papa Mor Niane</w:t>
      </w:r>
      <w:r>
        <w:t xml:space="preserve"> créera pour le compte de </w:t>
      </w:r>
      <w:r w:rsidR="002B561C">
        <w:t xml:space="preserve">Madina Transit Transport </w:t>
      </w:r>
      <w:r w:rsidR="00522FE3">
        <w:t>Logistique, un</w:t>
      </w:r>
      <w:r>
        <w:t xml:space="preserve"> site internet</w:t>
      </w:r>
      <w:r w:rsidR="00F24AC1">
        <w:t xml:space="preserve"> et une application de gestion de données</w:t>
      </w:r>
      <w:r>
        <w:t xml:space="preserve"> conformément aux conditions d</w:t>
      </w:r>
      <w:r w:rsidR="002B561C">
        <w:t xml:space="preserve">éfinies par le présent contrat </w:t>
      </w:r>
      <w:r>
        <w:t>moyennant rémunération.</w:t>
      </w:r>
    </w:p>
    <w:p w14:paraId="50DACB0D" w14:textId="7EC4BE18" w:rsidR="000A3751" w:rsidRDefault="000A3751" w:rsidP="000A3751">
      <w:pPr>
        <w:pStyle w:val="western"/>
      </w:pPr>
      <w:r>
        <w:t>Le site internet</w:t>
      </w:r>
      <w:r w:rsidR="008A3E96">
        <w:t xml:space="preserve"> et l’application de gestion de données devront</w:t>
      </w:r>
      <w:r>
        <w:t xml:space="preserve"> être conçu</w:t>
      </w:r>
      <w:r w:rsidR="008A3E96">
        <w:t>s</w:t>
      </w:r>
      <w:r>
        <w:t xml:space="preserve"> en conformité avec le cahier des charges annexé au présent contrat.</w:t>
      </w:r>
    </w:p>
    <w:p w14:paraId="74AC8929" w14:textId="77777777" w:rsidR="000A3751" w:rsidRDefault="000A3751" w:rsidP="000A3751">
      <w:pPr>
        <w:pStyle w:val="Titre2"/>
        <w:rPr>
          <w:rFonts w:cs="Arial"/>
          <w:sz w:val="32"/>
          <w:szCs w:val="32"/>
        </w:rPr>
      </w:pPr>
      <w:r>
        <w:rPr>
          <w:rFonts w:cs="Arial"/>
          <w:sz w:val="32"/>
          <w:szCs w:val="32"/>
        </w:rPr>
        <w:t>ARTICLE 2 : Missions du concepteur</w:t>
      </w:r>
    </w:p>
    <w:p w14:paraId="1A16E920" w14:textId="77777777" w:rsidR="000A3751" w:rsidRDefault="000A3751" w:rsidP="000A3751">
      <w:pPr>
        <w:pStyle w:val="western"/>
      </w:pPr>
      <w:r>
        <w:t>Le concepteur aura pour mission de :</w:t>
      </w:r>
    </w:p>
    <w:p w14:paraId="7BFA3495" w14:textId="77777777" w:rsidR="000A3751" w:rsidRDefault="00522FE3" w:rsidP="000A3751">
      <w:pPr>
        <w:pStyle w:val="western"/>
        <w:numPr>
          <w:ilvl w:val="0"/>
          <w:numId w:val="20"/>
        </w:numPr>
      </w:pPr>
      <w:r>
        <w:t>Concevoir</w:t>
      </w:r>
      <w:r w:rsidR="000A3751">
        <w:t xml:space="preserve"> la structure du site ;</w:t>
      </w:r>
    </w:p>
    <w:p w14:paraId="48C02EAA" w14:textId="77777777" w:rsidR="000A3751" w:rsidRDefault="00522FE3" w:rsidP="000A3751">
      <w:pPr>
        <w:pStyle w:val="western"/>
        <w:numPr>
          <w:ilvl w:val="0"/>
          <w:numId w:val="20"/>
        </w:numPr>
      </w:pPr>
      <w:r>
        <w:t>Concevoir</w:t>
      </w:r>
      <w:r w:rsidR="000A3751">
        <w:t xml:space="preserve"> le graphisme des pages web du site ;</w:t>
      </w:r>
    </w:p>
    <w:p w14:paraId="7639CC30" w14:textId="63680191" w:rsidR="00AB3492" w:rsidRDefault="00AB3492" w:rsidP="000A3751">
      <w:pPr>
        <w:pStyle w:val="western"/>
        <w:numPr>
          <w:ilvl w:val="0"/>
          <w:numId w:val="20"/>
        </w:numPr>
      </w:pPr>
      <w:r>
        <w:t>Concevoir l’application de gestion de données ;</w:t>
      </w:r>
    </w:p>
    <w:p w14:paraId="64CE3C73" w14:textId="358ECED5" w:rsidR="00AB3492" w:rsidRDefault="00AB3492" w:rsidP="000A3751">
      <w:pPr>
        <w:pStyle w:val="western"/>
        <w:numPr>
          <w:ilvl w:val="0"/>
          <w:numId w:val="20"/>
        </w:numPr>
      </w:pPr>
      <w:r>
        <w:t>Former le responsable de l’application à l’utilisation de celle ci ;</w:t>
      </w:r>
    </w:p>
    <w:p w14:paraId="0FCB1763" w14:textId="77777777" w:rsidR="000A3751" w:rsidRDefault="000A3751" w:rsidP="000A3751">
      <w:pPr>
        <w:pStyle w:val="western"/>
      </w:pPr>
      <w:r>
        <w:t>Les missions suivantes ne sont pas incluses dans le contrat :</w:t>
      </w:r>
    </w:p>
    <w:p w14:paraId="7D4CEC74" w14:textId="77777777" w:rsidR="000A3751" w:rsidRDefault="00522FE3" w:rsidP="000A3751">
      <w:pPr>
        <w:pStyle w:val="western"/>
        <w:numPr>
          <w:ilvl w:val="0"/>
          <w:numId w:val="21"/>
        </w:numPr>
      </w:pPr>
      <w:r>
        <w:t>L’hébergement</w:t>
      </w:r>
      <w:r w:rsidR="000A3751">
        <w:t xml:space="preserve"> du site ;</w:t>
      </w:r>
    </w:p>
    <w:p w14:paraId="0B1826E3" w14:textId="77777777" w:rsidR="000A3751" w:rsidRDefault="00522FE3" w:rsidP="000A3751">
      <w:pPr>
        <w:pStyle w:val="western"/>
        <w:numPr>
          <w:ilvl w:val="0"/>
          <w:numId w:val="21"/>
        </w:numPr>
      </w:pPr>
      <w:r>
        <w:t>L’enregistrement</w:t>
      </w:r>
      <w:r w:rsidR="000A3751">
        <w:t xml:space="preserve"> du nom de domaine ;</w:t>
      </w:r>
    </w:p>
    <w:p w14:paraId="389898F9" w14:textId="485DD897" w:rsidR="000A3751" w:rsidRDefault="00AB3492" w:rsidP="000A3751">
      <w:pPr>
        <w:pStyle w:val="western"/>
        <w:numPr>
          <w:ilvl w:val="0"/>
          <w:numId w:val="21"/>
        </w:numPr>
      </w:pPr>
      <w:r>
        <w:t>L’administration</w:t>
      </w:r>
      <w:r w:rsidR="000A3751">
        <w:t>.</w:t>
      </w:r>
    </w:p>
    <w:p w14:paraId="51315F60" w14:textId="77777777" w:rsidR="000A3751" w:rsidRDefault="000A3751" w:rsidP="000A3751">
      <w:pPr>
        <w:pStyle w:val="Titre2"/>
        <w:rPr>
          <w:rFonts w:cs="Arial"/>
          <w:sz w:val="32"/>
          <w:szCs w:val="32"/>
        </w:rPr>
      </w:pPr>
      <w:r>
        <w:rPr>
          <w:rFonts w:cs="Arial"/>
          <w:sz w:val="32"/>
          <w:szCs w:val="32"/>
        </w:rPr>
        <w:t>ARTICLE 3 : Prix</w:t>
      </w:r>
    </w:p>
    <w:p w14:paraId="6E24B453" w14:textId="77777777" w:rsidR="000A3751" w:rsidRDefault="000A3751" w:rsidP="000A3751">
      <w:pPr>
        <w:pStyle w:val="western"/>
      </w:pPr>
      <w:r>
        <w:t xml:space="preserve">Le Client procédera au paiement de la somme de </w:t>
      </w:r>
      <w:r w:rsidR="002B561C">
        <w:t xml:space="preserve">350 000 </w:t>
      </w:r>
      <w:r w:rsidR="00522FE3">
        <w:t>FCFA</w:t>
      </w:r>
      <w:r>
        <w:t xml:space="preserve"> en contrepartie de la prestation fournie par le Concepteur.</w:t>
      </w:r>
    </w:p>
    <w:p w14:paraId="1126B4D0" w14:textId="77777777" w:rsidR="000A3751" w:rsidRDefault="000A3751" w:rsidP="000A3751">
      <w:pPr>
        <w:pStyle w:val="western"/>
        <w:numPr>
          <w:ilvl w:val="0"/>
          <w:numId w:val="22"/>
        </w:numPr>
      </w:pPr>
      <w:r>
        <w:t>Le Client procède à un paiement forfaitaire du prix, il s'acquittera d'un :</w:t>
      </w:r>
    </w:p>
    <w:p w14:paraId="14F34F54" w14:textId="77777777" w:rsidR="000A3751" w:rsidRDefault="00522FE3" w:rsidP="000A3751">
      <w:pPr>
        <w:pStyle w:val="western"/>
        <w:numPr>
          <w:ilvl w:val="1"/>
          <w:numId w:val="22"/>
        </w:numPr>
      </w:pPr>
      <w:r>
        <w:t>Premier</w:t>
      </w:r>
      <w:r w:rsidR="000A3751">
        <w:t xml:space="preserve"> versement d'un montant de </w:t>
      </w:r>
      <w:r w:rsidR="002B561C">
        <w:t xml:space="preserve">175 000 </w:t>
      </w:r>
      <w:r>
        <w:t>FCFA le</w:t>
      </w:r>
      <w:r w:rsidR="002B561C">
        <w:t xml:space="preserve"> jour de la signature du présent contrat</w:t>
      </w:r>
      <w:r w:rsidR="000A3751">
        <w:t> ;</w:t>
      </w:r>
    </w:p>
    <w:p w14:paraId="55371318" w14:textId="77777777" w:rsidR="000A3751" w:rsidRDefault="00522FE3" w:rsidP="000A3751">
      <w:pPr>
        <w:pStyle w:val="western"/>
        <w:numPr>
          <w:ilvl w:val="1"/>
          <w:numId w:val="22"/>
        </w:numPr>
      </w:pPr>
      <w:r>
        <w:t>Deuxième</w:t>
      </w:r>
      <w:r w:rsidR="000A3751">
        <w:t xml:space="preserve"> versement d'un montant de</w:t>
      </w:r>
      <w:r w:rsidR="002B561C">
        <w:t xml:space="preserve"> 175 000 </w:t>
      </w:r>
      <w:r>
        <w:t>FCFA</w:t>
      </w:r>
      <w:r w:rsidR="002B561C">
        <w:t xml:space="preserve"> le jour de la livraison du site</w:t>
      </w:r>
      <w:r w:rsidR="000A3751">
        <w:t> ;</w:t>
      </w:r>
    </w:p>
    <w:p w14:paraId="3CE467CB" w14:textId="77777777" w:rsidR="000A3751" w:rsidRDefault="000A3751" w:rsidP="000A3751">
      <w:pPr>
        <w:pStyle w:val="Titre2"/>
        <w:rPr>
          <w:rFonts w:cs="Arial"/>
          <w:sz w:val="32"/>
          <w:szCs w:val="32"/>
        </w:rPr>
      </w:pPr>
      <w:r>
        <w:rPr>
          <w:rFonts w:cs="Arial"/>
          <w:sz w:val="32"/>
          <w:szCs w:val="32"/>
        </w:rPr>
        <w:t>ARTICLE 4 : Modalités de paiement</w:t>
      </w:r>
    </w:p>
    <w:p w14:paraId="216EBC0D" w14:textId="77777777" w:rsidR="000A3751" w:rsidRDefault="000A3751" w:rsidP="000A3751">
      <w:pPr>
        <w:pStyle w:val="commentaire-western"/>
      </w:pPr>
      <w:r>
        <w:t>Selon le cas :</w:t>
      </w:r>
    </w:p>
    <w:p w14:paraId="30310861" w14:textId="473167F5" w:rsidR="000A3751" w:rsidRDefault="000A3751" w:rsidP="000A3751">
      <w:pPr>
        <w:pStyle w:val="western"/>
        <w:numPr>
          <w:ilvl w:val="0"/>
          <w:numId w:val="23"/>
        </w:numPr>
      </w:pPr>
      <w:r>
        <w:t xml:space="preserve">Le </w:t>
      </w:r>
      <w:r w:rsidR="00323E8C">
        <w:t>payement se fera en espèces.</w:t>
      </w:r>
    </w:p>
    <w:p w14:paraId="641B39EB" w14:textId="0D1EB945" w:rsidR="000A3751" w:rsidRDefault="000A3751" w:rsidP="000A3751">
      <w:pPr>
        <w:pStyle w:val="western"/>
        <w:numPr>
          <w:ilvl w:val="0"/>
          <w:numId w:val="23"/>
        </w:numPr>
      </w:pPr>
      <w:r>
        <w:t xml:space="preserve">Le chèque </w:t>
      </w:r>
      <w:r w:rsidR="00323E8C">
        <w:t>sera remis à Papa Mor Niane</w:t>
      </w:r>
    </w:p>
    <w:p w14:paraId="4756E350" w14:textId="77777777" w:rsidR="00FD2078" w:rsidRDefault="00FD2078" w:rsidP="000A3751">
      <w:pPr>
        <w:pStyle w:val="Titre2"/>
        <w:rPr>
          <w:rFonts w:cs="Arial"/>
          <w:sz w:val="32"/>
          <w:szCs w:val="32"/>
        </w:rPr>
      </w:pPr>
    </w:p>
    <w:p w14:paraId="0389CD8F" w14:textId="77777777" w:rsidR="000A3751" w:rsidRDefault="000A3751" w:rsidP="000A3751">
      <w:pPr>
        <w:pStyle w:val="Titre2"/>
        <w:rPr>
          <w:rFonts w:cs="Arial"/>
          <w:sz w:val="32"/>
          <w:szCs w:val="32"/>
        </w:rPr>
      </w:pPr>
      <w:r>
        <w:rPr>
          <w:rFonts w:cs="Arial"/>
          <w:sz w:val="32"/>
          <w:szCs w:val="32"/>
        </w:rPr>
        <w:t>ARTICLE 5 : Durée</w:t>
      </w:r>
    </w:p>
    <w:p w14:paraId="589F8A9D" w14:textId="77777777" w:rsidR="000A3751" w:rsidRDefault="000A3751" w:rsidP="000A3751">
      <w:pPr>
        <w:pStyle w:val="western"/>
      </w:pPr>
      <w:r>
        <w:t xml:space="preserve">La création du site internet devra être achevée au plus tard dans les </w:t>
      </w:r>
      <w:r w:rsidR="002B561C">
        <w:t>45 jours</w:t>
      </w:r>
      <w:r>
        <w:t xml:space="preserve"> à compter de la signature du contrat. Le Client constatera l'achèvement du site internet par écrit. Le Client ne pourra pas opposer de refus quant à la constatation de l'achèvement du site internet, sauf si le cahier des charges n'est pas respecté.</w:t>
      </w:r>
    </w:p>
    <w:p w14:paraId="7B95948E" w14:textId="77777777" w:rsidR="000A3751" w:rsidRDefault="000A3751" w:rsidP="000A3751">
      <w:pPr>
        <w:pStyle w:val="commentaire-western"/>
      </w:pPr>
      <w:r>
        <w:t>Éventuellement :</w:t>
      </w:r>
    </w:p>
    <w:p w14:paraId="3470FE87" w14:textId="77777777" w:rsidR="000A3751" w:rsidRPr="00323E8C" w:rsidRDefault="000A3751" w:rsidP="000A3751">
      <w:pPr>
        <w:pStyle w:val="western"/>
        <w:numPr>
          <w:ilvl w:val="0"/>
          <w:numId w:val="24"/>
        </w:numPr>
        <w:rPr>
          <w:color w:val="000000" w:themeColor="text1"/>
        </w:rPr>
      </w:pPr>
      <w:r w:rsidRPr="00323E8C">
        <w:rPr>
          <w:color w:val="000000" w:themeColor="text1"/>
        </w:rPr>
        <w:t xml:space="preserve">Le site internet fera l'objet d'une réactualisation pour une durée de </w:t>
      </w:r>
      <w:r w:rsidR="00522FE3" w:rsidRPr="00323E8C">
        <w:rPr>
          <w:color w:val="000000" w:themeColor="text1"/>
        </w:rPr>
        <w:t xml:space="preserve">2 </w:t>
      </w:r>
      <w:r w:rsidRPr="00323E8C">
        <w:rPr>
          <w:color w:val="000000" w:themeColor="text1"/>
        </w:rPr>
        <w:t xml:space="preserve">mois à compter de la signature du contrat. Une réactualisation peut être renouvelée par tacite reconduction pour une </w:t>
      </w:r>
      <w:r w:rsidR="00522FE3" w:rsidRPr="00323E8C">
        <w:rPr>
          <w:color w:val="000000" w:themeColor="text1"/>
        </w:rPr>
        <w:t>période d’un an. Toutefois</w:t>
      </w:r>
      <w:r w:rsidRPr="00323E8C">
        <w:rPr>
          <w:color w:val="000000" w:themeColor="text1"/>
        </w:rPr>
        <w:t>, chacune des parties peut y renoncer par courrier recommandé avec accusé de récept</w:t>
      </w:r>
      <w:r w:rsidR="00522FE3" w:rsidRPr="00323E8C">
        <w:rPr>
          <w:color w:val="000000" w:themeColor="text1"/>
        </w:rPr>
        <w:t>ion dans le respect d'un délai de 3 mois .</w:t>
      </w:r>
    </w:p>
    <w:p w14:paraId="6DE14D18" w14:textId="77777777" w:rsidR="000A3751" w:rsidRDefault="000A3751" w:rsidP="000A3751">
      <w:pPr>
        <w:pStyle w:val="Titre2"/>
        <w:rPr>
          <w:rFonts w:cs="Arial"/>
          <w:sz w:val="32"/>
          <w:szCs w:val="32"/>
        </w:rPr>
      </w:pPr>
      <w:r>
        <w:rPr>
          <w:rFonts w:cs="Arial"/>
          <w:sz w:val="32"/>
          <w:szCs w:val="32"/>
        </w:rPr>
        <w:t>ARTICLE 6 : Obligations du concepteur</w:t>
      </w:r>
    </w:p>
    <w:p w14:paraId="77577991" w14:textId="1A53B26A" w:rsidR="000A3751" w:rsidRDefault="000A3751" w:rsidP="000A3751">
      <w:pPr>
        <w:pStyle w:val="western"/>
      </w:pPr>
      <w:r>
        <w:t>Le Concepteur s'engage à créer un site internet</w:t>
      </w:r>
      <w:r w:rsidR="00AA5729">
        <w:t xml:space="preserve"> et une application de gestion de données</w:t>
      </w:r>
      <w:r>
        <w:t xml:space="preserve"> en conformité avec le cahier des charges annexé au présent contrat.</w:t>
      </w:r>
    </w:p>
    <w:p w14:paraId="71DFA696" w14:textId="768786DC" w:rsidR="000A3751" w:rsidRDefault="000A3751" w:rsidP="000A3751">
      <w:pPr>
        <w:pStyle w:val="western"/>
      </w:pPr>
      <w:r>
        <w:t>La mise en ligne du site internet</w:t>
      </w:r>
      <w:r w:rsidR="001F230C">
        <w:t xml:space="preserve"> et de l’application</w:t>
      </w:r>
      <w:r>
        <w:t xml:space="preserve"> sera assurée par le Concepteur.</w:t>
      </w:r>
    </w:p>
    <w:p w14:paraId="2C06AC86" w14:textId="77777777" w:rsidR="000A3751" w:rsidRDefault="000A3751" w:rsidP="000A3751">
      <w:pPr>
        <w:pStyle w:val="commentaire-western"/>
      </w:pPr>
      <w:r>
        <w:t>Éventuellement :</w:t>
      </w:r>
    </w:p>
    <w:p w14:paraId="1715570A" w14:textId="77777777" w:rsidR="000A3751" w:rsidRDefault="000A3751" w:rsidP="000A3751">
      <w:pPr>
        <w:pStyle w:val="western"/>
        <w:numPr>
          <w:ilvl w:val="0"/>
          <w:numId w:val="25"/>
        </w:numPr>
      </w:pPr>
      <w:r>
        <w:t>Le Concepteur procédera à la mise en ligne des éventuelles réactualisations conformément au cahier des charges et selon la demande faite par le Client.</w:t>
      </w:r>
    </w:p>
    <w:p w14:paraId="28B8E39D" w14:textId="77777777" w:rsidR="000A3751" w:rsidRDefault="000A3751" w:rsidP="000A3751">
      <w:pPr>
        <w:pStyle w:val="Titre2"/>
        <w:rPr>
          <w:rFonts w:cs="Arial"/>
          <w:sz w:val="32"/>
          <w:szCs w:val="32"/>
        </w:rPr>
      </w:pPr>
      <w:r>
        <w:rPr>
          <w:rFonts w:cs="Arial"/>
          <w:sz w:val="32"/>
          <w:szCs w:val="32"/>
        </w:rPr>
        <w:t>ARTICLE 7 : Obligations du client</w:t>
      </w:r>
    </w:p>
    <w:p w14:paraId="5800D4BA" w14:textId="77777777" w:rsidR="000A3751" w:rsidRDefault="000A3751" w:rsidP="000A3751">
      <w:pPr>
        <w:pStyle w:val="western"/>
      </w:pPr>
      <w:r>
        <w:t>Le Client s'engage à payer le prix de la prestation réalisée par le Concepteur.</w:t>
      </w:r>
    </w:p>
    <w:p w14:paraId="32EDC37B" w14:textId="77777777" w:rsidR="000A3751" w:rsidRDefault="000A3751" w:rsidP="000A3751">
      <w:pPr>
        <w:pStyle w:val="western"/>
      </w:pPr>
      <w:r>
        <w:t>Le Client s'oblige à transmettre au Concepteur toutes les informations et tous les documents nécessaires quant à la réalisation du site internet.</w:t>
      </w:r>
    </w:p>
    <w:p w14:paraId="66710C57" w14:textId="77777777" w:rsidR="000A3751" w:rsidRDefault="000A3751" w:rsidP="000A3751">
      <w:pPr>
        <w:pStyle w:val="Titre2"/>
        <w:rPr>
          <w:rFonts w:cs="Arial"/>
          <w:sz w:val="32"/>
          <w:szCs w:val="32"/>
        </w:rPr>
      </w:pPr>
      <w:r>
        <w:rPr>
          <w:rFonts w:cs="Arial"/>
          <w:sz w:val="32"/>
          <w:szCs w:val="32"/>
        </w:rPr>
        <w:t>ARTICLE 8 : Responsabilité</w:t>
      </w:r>
    </w:p>
    <w:p w14:paraId="19F34A76" w14:textId="77777777" w:rsidR="000A3751" w:rsidRDefault="000A3751" w:rsidP="000A3751">
      <w:pPr>
        <w:pStyle w:val="western"/>
      </w:pPr>
      <w:r>
        <w:t>L'obligation contractuelle du Concepteur est une obligation de moyens. Il s'engage à mettre en œuvre tous les moyens nécessaires pour atteindre les objectifs stipulés dans le présent contrat.</w:t>
      </w:r>
    </w:p>
    <w:p w14:paraId="257C5714" w14:textId="77777777" w:rsidR="000A3751" w:rsidRDefault="000A3751" w:rsidP="000A3751">
      <w:pPr>
        <w:pStyle w:val="western"/>
      </w:pPr>
      <w:r>
        <w:t>Le Concepteur ne garantit pas au Client un résultat. Si l'objectif n'est pas atteint, le Concepteur ne saurait voir sa responsabilité engagée sur ce fondement. Pour engager la responsabilité du Concepteur, le Client devra démontrer son manque de diligence dans sa tentative d'exécution de l'obligation.</w:t>
      </w:r>
    </w:p>
    <w:p w14:paraId="2E25554F" w14:textId="77777777" w:rsidR="000A3751" w:rsidRDefault="000A3751" w:rsidP="000A3751">
      <w:pPr>
        <w:pStyle w:val="western"/>
      </w:pPr>
      <w:r>
        <w:t>Le Client assume la pleine et entière responsabilité des informations qu'il diffusera sur le site internet après sa mise en ligne.</w:t>
      </w:r>
    </w:p>
    <w:p w14:paraId="694696A2" w14:textId="77777777" w:rsidR="000A3751" w:rsidRDefault="000A3751" w:rsidP="000A3751">
      <w:pPr>
        <w:pStyle w:val="western"/>
      </w:pPr>
      <w:r>
        <w:t>Le Client respectera l'ensemble de la législation en vigueur relative à l'informatique, aux fichiers et aux libertés.</w:t>
      </w:r>
    </w:p>
    <w:p w14:paraId="540DA402" w14:textId="77777777" w:rsidR="000A3751" w:rsidRDefault="000A3751" w:rsidP="000A3751">
      <w:pPr>
        <w:pStyle w:val="Titre2"/>
        <w:rPr>
          <w:rFonts w:cs="Arial"/>
          <w:sz w:val="32"/>
          <w:szCs w:val="32"/>
        </w:rPr>
      </w:pPr>
      <w:r>
        <w:rPr>
          <w:rFonts w:cs="Arial"/>
          <w:sz w:val="32"/>
          <w:szCs w:val="32"/>
        </w:rPr>
        <w:lastRenderedPageBreak/>
        <w:t>ARTICLE 9 : Propriété intellectuelle</w:t>
      </w:r>
    </w:p>
    <w:p w14:paraId="2A59D4CB" w14:textId="77777777" w:rsidR="000A3751" w:rsidRDefault="000A3751" w:rsidP="000A3751">
      <w:pPr>
        <w:pStyle w:val="western"/>
      </w:pPr>
      <w:r>
        <w:t>Le Client reste dans tous les cas propriétaire de l'ensemble des informations fournies au Concepteur. Cela comprend les informations de toute nature et de tout format.</w:t>
      </w:r>
    </w:p>
    <w:p w14:paraId="53453115" w14:textId="77777777" w:rsidR="000A3751" w:rsidRDefault="000A3751" w:rsidP="000A3751">
      <w:pPr>
        <w:pStyle w:val="western"/>
      </w:pPr>
      <w:r>
        <w:t>Par le présent contrat, le Client acquiert la propriété de la création réalisée par le Concepteur. Cela implique qu'il peut modifier, reproduire à sa guise le site internet (l'ensemble des pages, des fichiers, programmes et composantes du site internet).</w:t>
      </w:r>
    </w:p>
    <w:p w14:paraId="2078DB75" w14:textId="77777777" w:rsidR="000A3751" w:rsidRDefault="000A3751" w:rsidP="000A3751">
      <w:pPr>
        <w:pStyle w:val="commentaire-western"/>
      </w:pPr>
      <w:r>
        <w:t>Éventuellement :</w:t>
      </w:r>
    </w:p>
    <w:p w14:paraId="5787CF66" w14:textId="77777777" w:rsidR="000A3751" w:rsidRDefault="000A3751" w:rsidP="000A3751">
      <w:pPr>
        <w:pStyle w:val="western"/>
        <w:numPr>
          <w:ilvl w:val="0"/>
          <w:numId w:val="26"/>
        </w:numPr>
      </w:pPr>
      <w:r>
        <w:t>Le Client peut procéder à la modification et à la reproduction pour d'éventuelles réactualisations du site internet.</w:t>
      </w:r>
    </w:p>
    <w:p w14:paraId="102C693A" w14:textId="77777777" w:rsidR="000A3751" w:rsidRDefault="000A3751" w:rsidP="000A3751">
      <w:pPr>
        <w:pStyle w:val="Titre2"/>
        <w:rPr>
          <w:rFonts w:cs="Arial"/>
          <w:sz w:val="32"/>
          <w:szCs w:val="32"/>
        </w:rPr>
      </w:pPr>
      <w:r>
        <w:rPr>
          <w:rFonts w:cs="Arial"/>
          <w:sz w:val="32"/>
          <w:szCs w:val="32"/>
        </w:rPr>
        <w:t>ARTICLE 10 : Garantie de jouissance paisible</w:t>
      </w:r>
    </w:p>
    <w:p w14:paraId="12CDA280" w14:textId="529EB679" w:rsidR="000A3751" w:rsidRDefault="000A3751" w:rsidP="000A3751">
      <w:pPr>
        <w:pStyle w:val="western"/>
      </w:pPr>
      <w:r>
        <w:t>Le concepteur assure au client une jouissance paisible du site internet</w:t>
      </w:r>
      <w:r w:rsidR="00295F0C">
        <w:t xml:space="preserve"> et de l’application de gestion de données</w:t>
      </w:r>
      <w:r>
        <w:t xml:space="preserve"> en le garantissant contre les revendications et actions relatives à la contrefaçon et à la concurrence déloyale.</w:t>
      </w:r>
    </w:p>
    <w:p w14:paraId="75DFC676" w14:textId="77777777" w:rsidR="000A3751" w:rsidRDefault="000A3751" w:rsidP="000A3751">
      <w:pPr>
        <w:pStyle w:val="western"/>
      </w:pPr>
      <w:r>
        <w:t>Le concepteur pourra être appelé en garantie en cas d'action de contrefaçon ou de concurrence déloyale à l'encontre du client.</w:t>
      </w:r>
    </w:p>
    <w:p w14:paraId="24CDA563" w14:textId="77777777" w:rsidR="000A3751" w:rsidRDefault="000A3751" w:rsidP="000A3751">
      <w:pPr>
        <w:pStyle w:val="Titre2"/>
        <w:rPr>
          <w:rFonts w:cs="Arial"/>
          <w:sz w:val="32"/>
          <w:szCs w:val="32"/>
        </w:rPr>
      </w:pPr>
      <w:r>
        <w:rPr>
          <w:rFonts w:cs="Arial"/>
          <w:sz w:val="32"/>
          <w:szCs w:val="32"/>
        </w:rPr>
        <w:t>ARTICLE 11 : Confidentialité</w:t>
      </w:r>
    </w:p>
    <w:p w14:paraId="004E9F03" w14:textId="77777777" w:rsidR="000A3751" w:rsidRDefault="000A3751" w:rsidP="000A3751">
      <w:pPr>
        <w:pStyle w:val="western"/>
      </w:pPr>
      <w:r>
        <w:t>Les parties sont tenues à un devoir de confidentialité concernant les documents, les systèmes, les logiciels et savoir-faire émanant de l'autre cocontractant. La confidentialité prend effet pendant toute la durée du contrat et postérieurement à son expiration.</w:t>
      </w:r>
    </w:p>
    <w:p w14:paraId="6336D39C" w14:textId="77777777" w:rsidR="000A3751" w:rsidRDefault="000A3751" w:rsidP="000A3751">
      <w:pPr>
        <w:pStyle w:val="western"/>
      </w:pPr>
      <w:r>
        <w:t>Les parties s'engagent à s'interdire toute utilisation des documents, systèmes, logiciels et savoir-faire en dehors du présent contrat.</w:t>
      </w:r>
    </w:p>
    <w:p w14:paraId="4960F73E" w14:textId="77777777" w:rsidR="000A3751" w:rsidRDefault="000A3751" w:rsidP="000A3751">
      <w:pPr>
        <w:pStyle w:val="commentaire-western"/>
      </w:pPr>
      <w:r>
        <w:t>Éventuellement :</w:t>
      </w:r>
    </w:p>
    <w:p w14:paraId="27F9D925" w14:textId="77777777" w:rsidR="000A3751" w:rsidRDefault="000A3751" w:rsidP="000A3751">
      <w:pPr>
        <w:pStyle w:val="western"/>
        <w:numPr>
          <w:ilvl w:val="0"/>
          <w:numId w:val="27"/>
        </w:numPr>
      </w:pPr>
      <w:r>
        <w:t>Toutefois, les informations ayant fait l'objet d'une autorisation écrite quant à leur révélation ne sont pas concernées par le devoir de confidentialité.</w:t>
      </w:r>
    </w:p>
    <w:p w14:paraId="370C2F31" w14:textId="77777777" w:rsidR="000A3751" w:rsidRDefault="000A3751" w:rsidP="000A3751">
      <w:pPr>
        <w:pStyle w:val="Titre2"/>
        <w:rPr>
          <w:rFonts w:cs="Arial"/>
          <w:sz w:val="32"/>
          <w:szCs w:val="32"/>
        </w:rPr>
      </w:pPr>
      <w:r>
        <w:rPr>
          <w:rFonts w:cs="Arial"/>
          <w:sz w:val="32"/>
          <w:szCs w:val="32"/>
        </w:rPr>
        <w:t>ARTICLE 12 : Utilisation des [</w:t>
      </w:r>
      <w:r>
        <w:rPr>
          <w:rFonts w:cs="Arial"/>
          <w:color w:val="FF0000"/>
          <w:sz w:val="24"/>
          <w:szCs w:val="24"/>
        </w:rPr>
        <w:t>marques / logos</w:t>
      </w:r>
      <w:r>
        <w:rPr>
          <w:rFonts w:cs="Arial"/>
          <w:sz w:val="32"/>
          <w:szCs w:val="32"/>
        </w:rPr>
        <w:t>]</w:t>
      </w:r>
    </w:p>
    <w:p w14:paraId="38783F96" w14:textId="700364E7" w:rsidR="00522FE3" w:rsidRPr="00FD2078" w:rsidRDefault="000A3751" w:rsidP="00FD2078">
      <w:pPr>
        <w:pStyle w:val="western"/>
      </w:pPr>
      <w:r>
        <w:t>Le Concepteur utilisera les [</w:t>
      </w:r>
      <w:r>
        <w:rPr>
          <w:color w:val="FF0000"/>
        </w:rPr>
        <w:t>marques / logos</w:t>
      </w:r>
      <w:r>
        <w:t>] du Client dans les conditions mentionnées ci-dessous :</w:t>
      </w:r>
      <w:r w:rsidR="00FD2078">
        <w:t xml:space="preserve">    </w:t>
      </w:r>
      <w:r w:rsidR="00522FE3" w:rsidRPr="00522FE3">
        <w:rPr>
          <w:sz w:val="20"/>
          <w:szCs w:val="20"/>
        </w:rPr>
        <w:t>Aucune</w:t>
      </w:r>
    </w:p>
    <w:p w14:paraId="6B5B5F48" w14:textId="77777777" w:rsidR="00FD2078" w:rsidRDefault="00FD2078" w:rsidP="00522FE3">
      <w:pPr>
        <w:pStyle w:val="Titre2"/>
        <w:ind w:left="80"/>
        <w:rPr>
          <w:rFonts w:cs="Arial"/>
          <w:sz w:val="32"/>
          <w:szCs w:val="32"/>
        </w:rPr>
      </w:pPr>
    </w:p>
    <w:p w14:paraId="2B634A96" w14:textId="77777777" w:rsidR="00FD2078" w:rsidRDefault="00FD2078" w:rsidP="00522FE3">
      <w:pPr>
        <w:pStyle w:val="Titre2"/>
        <w:ind w:left="80"/>
        <w:rPr>
          <w:rFonts w:cs="Arial"/>
          <w:sz w:val="32"/>
          <w:szCs w:val="32"/>
        </w:rPr>
      </w:pPr>
    </w:p>
    <w:p w14:paraId="782C40FE" w14:textId="77777777" w:rsidR="000A3751" w:rsidRDefault="000A3751" w:rsidP="00522FE3">
      <w:pPr>
        <w:pStyle w:val="Titre2"/>
        <w:ind w:left="80"/>
        <w:rPr>
          <w:rFonts w:cs="Arial"/>
          <w:sz w:val="32"/>
          <w:szCs w:val="32"/>
        </w:rPr>
      </w:pPr>
      <w:r>
        <w:rPr>
          <w:rFonts w:cs="Arial"/>
          <w:sz w:val="32"/>
          <w:szCs w:val="32"/>
        </w:rPr>
        <w:t xml:space="preserve">ARTICLE 13 : Résiliation </w:t>
      </w:r>
    </w:p>
    <w:p w14:paraId="54C658DE" w14:textId="77777777" w:rsidR="000A3751" w:rsidRDefault="000A3751" w:rsidP="000A3751">
      <w:pPr>
        <w:pStyle w:val="western"/>
      </w:pPr>
      <w:r>
        <w:t>En cas d'inexécution ou de mauvaise exécution des obligations stipulées dans le présent contrat par l'une des parties, il sera procédé à l'envoi d'une mise en demeure par courrier recommandé avec accusé de réception notifiant le manquement.</w:t>
      </w:r>
    </w:p>
    <w:p w14:paraId="584C1B95" w14:textId="77777777" w:rsidR="000A3751" w:rsidRDefault="000A3751" w:rsidP="000A3751">
      <w:pPr>
        <w:pStyle w:val="western"/>
      </w:pPr>
      <w:r>
        <w:t>Si dans un délai de 15 jours à compter de la réception de la mise en demeure aucune solution n'est trouvée par les parties, il sera procédé à la résiliation du présent contrat.</w:t>
      </w:r>
    </w:p>
    <w:p w14:paraId="7ACB0249" w14:textId="77777777" w:rsidR="000A3751" w:rsidRDefault="000A3751" w:rsidP="000A3751">
      <w:pPr>
        <w:pStyle w:val="western"/>
      </w:pPr>
      <w:r>
        <w:t>Si c'est le Concepteur qui a failli à son engagement, la résiliation aura pour effet la remise au Client de tous les documents relatifs aux travaux réalisés.</w:t>
      </w:r>
    </w:p>
    <w:p w14:paraId="59239E95" w14:textId="77777777" w:rsidR="000A3751" w:rsidRDefault="000A3751" w:rsidP="000A3751">
      <w:pPr>
        <w:pStyle w:val="western"/>
      </w:pPr>
      <w:r>
        <w:t>Le solde des sommes dues sera établi au prorata de la prestation exécutée.</w:t>
      </w:r>
    </w:p>
    <w:p w14:paraId="4687A1E8" w14:textId="77777777" w:rsidR="000A3751" w:rsidRDefault="000A3751" w:rsidP="000A3751">
      <w:pPr>
        <w:pStyle w:val="Titre2"/>
        <w:rPr>
          <w:rFonts w:cs="Arial"/>
          <w:sz w:val="32"/>
          <w:szCs w:val="32"/>
        </w:rPr>
      </w:pPr>
      <w:r>
        <w:rPr>
          <w:rFonts w:cs="Arial"/>
          <w:sz w:val="32"/>
          <w:szCs w:val="32"/>
        </w:rPr>
        <w:t>Article 14 : Annexe</w:t>
      </w:r>
    </w:p>
    <w:p w14:paraId="5C5B0AB6" w14:textId="77777777" w:rsidR="000A3751" w:rsidRDefault="000A3751" w:rsidP="000A3751">
      <w:pPr>
        <w:pStyle w:val="western"/>
      </w:pPr>
      <w:r>
        <w:t>Le cahier des charges cité plus haut et placé en annexe fait partie intégrante du présent contrat.</w:t>
      </w:r>
    </w:p>
    <w:p w14:paraId="2BB6C242" w14:textId="77777777" w:rsidR="000A3751" w:rsidRDefault="000A3751" w:rsidP="000A3751">
      <w:pPr>
        <w:pStyle w:val="Titre2"/>
        <w:rPr>
          <w:rFonts w:cs="Arial"/>
          <w:sz w:val="32"/>
          <w:szCs w:val="32"/>
        </w:rPr>
      </w:pPr>
      <w:r>
        <w:rPr>
          <w:rFonts w:cs="Arial"/>
          <w:sz w:val="32"/>
          <w:szCs w:val="32"/>
        </w:rPr>
        <w:t>ARTICLE 15 : Litige et juridiction compétente</w:t>
      </w:r>
    </w:p>
    <w:p w14:paraId="1D472529" w14:textId="77777777" w:rsidR="000A3751" w:rsidRDefault="000A3751" w:rsidP="000A3751">
      <w:pPr>
        <w:pStyle w:val="western"/>
      </w:pPr>
      <w:r>
        <w:t xml:space="preserve">Le droit applicable au présent contrat est le droit </w:t>
      </w:r>
      <w:r w:rsidR="00522FE3">
        <w:t>sénégalais</w:t>
      </w:r>
      <w:r>
        <w:t>.</w:t>
      </w:r>
    </w:p>
    <w:p w14:paraId="4D695ECD" w14:textId="77777777" w:rsidR="000A3751" w:rsidRDefault="000A3751" w:rsidP="000A3751">
      <w:pPr>
        <w:pStyle w:val="western"/>
      </w:pPr>
      <w:r>
        <w:t xml:space="preserve">En cas de différend, les parties conviennent de rechercher une solution amiable. Si la démarche échoue, le litige sera tranché par le Tribunal de </w:t>
      </w:r>
      <w:r w:rsidR="00522FE3">
        <w:t>Dakar.</w:t>
      </w:r>
    </w:p>
    <w:p w14:paraId="5E66AE32" w14:textId="77777777" w:rsidR="000A3751" w:rsidRDefault="000A3751" w:rsidP="000A3751">
      <w:pPr>
        <w:pStyle w:val="western"/>
        <w:spacing w:after="240"/>
      </w:pPr>
    </w:p>
    <w:p w14:paraId="24359832" w14:textId="77777777" w:rsidR="000A3751" w:rsidRDefault="00522FE3" w:rsidP="000A3751">
      <w:pPr>
        <w:pStyle w:val="western"/>
      </w:pPr>
      <w:r>
        <w:t>Le 18 Mai 2017 à Dakar</w:t>
      </w:r>
      <w:r w:rsidR="000A3751">
        <w:t>.</w:t>
      </w:r>
    </w:p>
    <w:p w14:paraId="371C7C73" w14:textId="77777777" w:rsidR="000A3751" w:rsidRDefault="000A3751" w:rsidP="000A3751">
      <w:pPr>
        <w:pStyle w:val="western"/>
      </w:pPr>
      <w:r>
        <w:t>Signature précédée de la mention « lu et approuvé » :</w:t>
      </w:r>
    </w:p>
    <w:p w14:paraId="5ADF09CA" w14:textId="77777777" w:rsidR="000A3751" w:rsidRPr="00323E8C" w:rsidRDefault="000A3751" w:rsidP="000A3751">
      <w:pPr>
        <w:pStyle w:val="western"/>
        <w:rPr>
          <w:color w:val="000000" w:themeColor="text1"/>
        </w:rPr>
      </w:pPr>
      <w:r w:rsidRPr="00323E8C">
        <w:rPr>
          <w:color w:val="000000" w:themeColor="text1"/>
        </w:rPr>
        <w:t>[Signature du Concepteur]</w:t>
      </w:r>
      <w:r w:rsidRPr="00323E8C">
        <w:rPr>
          <w:color w:val="000000" w:themeColor="text1"/>
        </w:rPr>
        <w:tab/>
      </w:r>
      <w:r w:rsidRPr="00323E8C">
        <w:rPr>
          <w:color w:val="000000" w:themeColor="text1"/>
        </w:rPr>
        <w:tab/>
      </w:r>
      <w:r w:rsidRPr="00323E8C">
        <w:rPr>
          <w:color w:val="000000" w:themeColor="text1"/>
        </w:rPr>
        <w:tab/>
      </w:r>
      <w:r w:rsidRPr="00323E8C">
        <w:rPr>
          <w:color w:val="000000" w:themeColor="text1"/>
        </w:rPr>
        <w:tab/>
        <w:t>[Signature du Client]</w:t>
      </w:r>
    </w:p>
    <w:p w14:paraId="39876532" w14:textId="77777777" w:rsidR="001F2C3D" w:rsidRPr="001F2C3D" w:rsidRDefault="001F2C3D" w:rsidP="000A3751">
      <w:pPr>
        <w:pStyle w:val="Adresseexpditeur"/>
      </w:pPr>
    </w:p>
    <w:sectPr w:rsidR="001F2C3D" w:rsidRPr="001F2C3D" w:rsidSect="00FD2078">
      <w:pgSz w:w="11906" w:h="16838"/>
      <w:pgMar w:top="567" w:right="567" w:bottom="567" w:left="567" w:header="720" w:footer="720" w:gutter="0"/>
      <w:pgBorders>
        <w:top w:val="thinThickLargeGap" w:sz="24" w:space="1" w:color="5B9BD5" w:themeColor="accent1"/>
        <w:left w:val="thinThickLargeGap" w:sz="24" w:space="4" w:color="5B9BD5" w:themeColor="accent1"/>
        <w:bottom w:val="thickThinLargeGap" w:sz="24" w:space="1" w:color="5B9BD5" w:themeColor="accent1"/>
        <w:right w:val="thickThinLargeGap" w:sz="24" w:space="4" w:color="5B9BD5" w:themeColor="accent1"/>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E6AE0" w14:textId="77777777" w:rsidR="00EA4571" w:rsidRDefault="00EA4571" w:rsidP="00284560">
      <w:pPr>
        <w:spacing w:after="0" w:line="240" w:lineRule="auto"/>
      </w:pPr>
      <w:r>
        <w:separator/>
      </w:r>
    </w:p>
  </w:endnote>
  <w:endnote w:type="continuationSeparator" w:id="0">
    <w:p w14:paraId="21544EEF" w14:textId="77777777" w:rsidR="00EA4571" w:rsidRDefault="00EA4571" w:rsidP="0028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Symbol"/>
    <w:charset w:val="0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DejaVu Sans">
    <w:altName w:val="Malgun Gothic"/>
    <w:charset w:val="00"/>
    <w:family w:val="swiss"/>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86983" w14:textId="77777777" w:rsidR="00EA4571" w:rsidRDefault="00EA4571" w:rsidP="00284560">
      <w:pPr>
        <w:spacing w:after="0" w:line="240" w:lineRule="auto"/>
      </w:pPr>
      <w:r>
        <w:separator/>
      </w:r>
    </w:p>
  </w:footnote>
  <w:footnote w:type="continuationSeparator" w:id="0">
    <w:p w14:paraId="376D03E1" w14:textId="77777777" w:rsidR="00EA4571" w:rsidRDefault="00EA4571" w:rsidP="002845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64811C2"/>
    <w:lvl w:ilvl="0">
      <w:start w:val="1"/>
      <w:numFmt w:val="decimal"/>
      <w:lvlText w:val="%1."/>
      <w:lvlJc w:val="left"/>
      <w:pPr>
        <w:tabs>
          <w:tab w:val="num" w:pos="1492"/>
        </w:tabs>
        <w:ind w:left="1492" w:hanging="360"/>
      </w:pPr>
    </w:lvl>
  </w:abstractNum>
  <w:abstractNum w:abstractNumId="1">
    <w:nsid w:val="FFFFFF7D"/>
    <w:multiLevelType w:val="singleLevel"/>
    <w:tmpl w:val="2D568900"/>
    <w:lvl w:ilvl="0">
      <w:start w:val="1"/>
      <w:numFmt w:val="decimal"/>
      <w:lvlText w:val="%1."/>
      <w:lvlJc w:val="left"/>
      <w:pPr>
        <w:tabs>
          <w:tab w:val="num" w:pos="1209"/>
        </w:tabs>
        <w:ind w:left="1209" w:hanging="360"/>
      </w:pPr>
    </w:lvl>
  </w:abstractNum>
  <w:abstractNum w:abstractNumId="2">
    <w:nsid w:val="FFFFFF7E"/>
    <w:multiLevelType w:val="singleLevel"/>
    <w:tmpl w:val="99AE3472"/>
    <w:lvl w:ilvl="0">
      <w:start w:val="1"/>
      <w:numFmt w:val="decimal"/>
      <w:lvlText w:val="%1."/>
      <w:lvlJc w:val="left"/>
      <w:pPr>
        <w:tabs>
          <w:tab w:val="num" w:pos="926"/>
        </w:tabs>
        <w:ind w:left="926" w:hanging="360"/>
      </w:pPr>
    </w:lvl>
  </w:abstractNum>
  <w:abstractNum w:abstractNumId="3">
    <w:nsid w:val="FFFFFF7F"/>
    <w:multiLevelType w:val="singleLevel"/>
    <w:tmpl w:val="2194A564"/>
    <w:lvl w:ilvl="0">
      <w:start w:val="1"/>
      <w:numFmt w:val="decimal"/>
      <w:lvlText w:val="%1."/>
      <w:lvlJc w:val="left"/>
      <w:pPr>
        <w:tabs>
          <w:tab w:val="num" w:pos="643"/>
        </w:tabs>
        <w:ind w:left="643" w:hanging="360"/>
      </w:pPr>
    </w:lvl>
  </w:abstractNum>
  <w:abstractNum w:abstractNumId="4">
    <w:nsid w:val="FFFFFF80"/>
    <w:multiLevelType w:val="singleLevel"/>
    <w:tmpl w:val="350EAC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7427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7EA78E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93A84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BA2DE6"/>
    <w:lvl w:ilvl="0">
      <w:start w:val="1"/>
      <w:numFmt w:val="decimal"/>
      <w:lvlText w:val="%1."/>
      <w:lvlJc w:val="left"/>
      <w:pPr>
        <w:tabs>
          <w:tab w:val="num" w:pos="360"/>
        </w:tabs>
        <w:ind w:left="360" w:hanging="360"/>
      </w:pPr>
    </w:lvl>
  </w:abstractNum>
  <w:abstractNum w:abstractNumId="9">
    <w:nsid w:val="FFFFFF89"/>
    <w:multiLevelType w:val="singleLevel"/>
    <w:tmpl w:val="0A64F2A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D1C0C5B"/>
    <w:multiLevelType w:val="multilevel"/>
    <w:tmpl w:val="7FF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05099"/>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29B25699"/>
    <w:multiLevelType w:val="multilevel"/>
    <w:tmpl w:val="E3C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010684"/>
    <w:multiLevelType w:val="multilevel"/>
    <w:tmpl w:val="5A9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E35198"/>
    <w:multiLevelType w:val="hybridMultilevel"/>
    <w:tmpl w:val="2AC080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7E056C"/>
    <w:multiLevelType w:val="multilevel"/>
    <w:tmpl w:val="593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34EC8"/>
    <w:multiLevelType w:val="multilevel"/>
    <w:tmpl w:val="362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733927"/>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4CA056E7"/>
    <w:multiLevelType w:val="multilevel"/>
    <w:tmpl w:val="3BC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B46635"/>
    <w:multiLevelType w:val="multilevel"/>
    <w:tmpl w:val="B89E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3103EF"/>
    <w:multiLevelType w:val="multilevel"/>
    <w:tmpl w:val="545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DF54E6"/>
    <w:multiLevelType w:val="hybridMultilevel"/>
    <w:tmpl w:val="19E48290"/>
    <w:lvl w:ilvl="0" w:tplc="F4DA1146">
      <w:start w:val="15"/>
      <w:numFmt w:val="bullet"/>
      <w:lvlText w:val="-"/>
      <w:lvlJc w:val="left"/>
      <w:pPr>
        <w:ind w:left="440" w:hanging="360"/>
      </w:pPr>
      <w:rPr>
        <w:rFonts w:ascii="Arial" w:eastAsia="SimSun" w:hAnsi="Arial" w:cs="Arial" w:hint="default"/>
      </w:rPr>
    </w:lvl>
    <w:lvl w:ilvl="1" w:tplc="040C0003" w:tentative="1">
      <w:start w:val="1"/>
      <w:numFmt w:val="bullet"/>
      <w:lvlText w:val="o"/>
      <w:lvlJc w:val="left"/>
      <w:pPr>
        <w:ind w:left="1160" w:hanging="360"/>
      </w:pPr>
      <w:rPr>
        <w:rFonts w:ascii="Courier New" w:hAnsi="Courier New" w:cs="Courier New" w:hint="default"/>
      </w:rPr>
    </w:lvl>
    <w:lvl w:ilvl="2" w:tplc="040C0005" w:tentative="1">
      <w:start w:val="1"/>
      <w:numFmt w:val="bullet"/>
      <w:lvlText w:val=""/>
      <w:lvlJc w:val="left"/>
      <w:pPr>
        <w:ind w:left="1880" w:hanging="360"/>
      </w:pPr>
      <w:rPr>
        <w:rFonts w:ascii="Wingdings" w:hAnsi="Wingdings" w:hint="default"/>
      </w:rPr>
    </w:lvl>
    <w:lvl w:ilvl="3" w:tplc="040C0001" w:tentative="1">
      <w:start w:val="1"/>
      <w:numFmt w:val="bullet"/>
      <w:lvlText w:val=""/>
      <w:lvlJc w:val="left"/>
      <w:pPr>
        <w:ind w:left="2600" w:hanging="360"/>
      </w:pPr>
      <w:rPr>
        <w:rFonts w:ascii="Symbol" w:hAnsi="Symbol" w:hint="default"/>
      </w:rPr>
    </w:lvl>
    <w:lvl w:ilvl="4" w:tplc="040C0003" w:tentative="1">
      <w:start w:val="1"/>
      <w:numFmt w:val="bullet"/>
      <w:lvlText w:val="o"/>
      <w:lvlJc w:val="left"/>
      <w:pPr>
        <w:ind w:left="3320" w:hanging="360"/>
      </w:pPr>
      <w:rPr>
        <w:rFonts w:ascii="Courier New" w:hAnsi="Courier New" w:cs="Courier New" w:hint="default"/>
      </w:rPr>
    </w:lvl>
    <w:lvl w:ilvl="5" w:tplc="040C0005" w:tentative="1">
      <w:start w:val="1"/>
      <w:numFmt w:val="bullet"/>
      <w:lvlText w:val=""/>
      <w:lvlJc w:val="left"/>
      <w:pPr>
        <w:ind w:left="4040" w:hanging="360"/>
      </w:pPr>
      <w:rPr>
        <w:rFonts w:ascii="Wingdings" w:hAnsi="Wingdings" w:hint="default"/>
      </w:rPr>
    </w:lvl>
    <w:lvl w:ilvl="6" w:tplc="040C0001" w:tentative="1">
      <w:start w:val="1"/>
      <w:numFmt w:val="bullet"/>
      <w:lvlText w:val=""/>
      <w:lvlJc w:val="left"/>
      <w:pPr>
        <w:ind w:left="4760" w:hanging="360"/>
      </w:pPr>
      <w:rPr>
        <w:rFonts w:ascii="Symbol" w:hAnsi="Symbol" w:hint="default"/>
      </w:rPr>
    </w:lvl>
    <w:lvl w:ilvl="7" w:tplc="040C0003" w:tentative="1">
      <w:start w:val="1"/>
      <w:numFmt w:val="bullet"/>
      <w:lvlText w:val="o"/>
      <w:lvlJc w:val="left"/>
      <w:pPr>
        <w:ind w:left="5480" w:hanging="360"/>
      </w:pPr>
      <w:rPr>
        <w:rFonts w:ascii="Courier New" w:hAnsi="Courier New" w:cs="Courier New" w:hint="default"/>
      </w:rPr>
    </w:lvl>
    <w:lvl w:ilvl="8" w:tplc="040C0005" w:tentative="1">
      <w:start w:val="1"/>
      <w:numFmt w:val="bullet"/>
      <w:lvlText w:val=""/>
      <w:lvlJc w:val="left"/>
      <w:pPr>
        <w:ind w:left="6200" w:hanging="360"/>
      </w:pPr>
      <w:rPr>
        <w:rFonts w:ascii="Wingdings" w:hAnsi="Wingdings" w:hint="default"/>
      </w:rPr>
    </w:lvl>
  </w:abstractNum>
  <w:abstractNum w:abstractNumId="27">
    <w:nsid w:val="5FC83693"/>
    <w:multiLevelType w:val="multilevel"/>
    <w:tmpl w:val="E7C6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13"/>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22"/>
  </w:num>
  <w:num w:numId="18">
    <w:abstractNumId w:val="19"/>
  </w:num>
  <w:num w:numId="19">
    <w:abstractNumId w:val="21"/>
  </w:num>
  <w:num w:numId="20">
    <w:abstractNumId w:val="17"/>
  </w:num>
  <w:num w:numId="21">
    <w:abstractNumId w:val="27"/>
  </w:num>
  <w:num w:numId="22">
    <w:abstractNumId w:val="24"/>
  </w:num>
  <w:num w:numId="23">
    <w:abstractNumId w:val="15"/>
  </w:num>
  <w:num w:numId="24">
    <w:abstractNumId w:val="23"/>
  </w:num>
  <w:num w:numId="25">
    <w:abstractNumId w:val="25"/>
  </w:num>
  <w:num w:numId="26">
    <w:abstractNumId w:val="18"/>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0"/>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51"/>
    <w:rsid w:val="000007A5"/>
    <w:rsid w:val="00002BA9"/>
    <w:rsid w:val="000133B3"/>
    <w:rsid w:val="00022759"/>
    <w:rsid w:val="000A3751"/>
    <w:rsid w:val="000E7DB3"/>
    <w:rsid w:val="001515C5"/>
    <w:rsid w:val="00180DE5"/>
    <w:rsid w:val="001A0F58"/>
    <w:rsid w:val="001B403A"/>
    <w:rsid w:val="001B7268"/>
    <w:rsid w:val="001F230C"/>
    <w:rsid w:val="001F2C3D"/>
    <w:rsid w:val="00212F6C"/>
    <w:rsid w:val="00284560"/>
    <w:rsid w:val="00291CE7"/>
    <w:rsid w:val="00295F0C"/>
    <w:rsid w:val="002B561C"/>
    <w:rsid w:val="002F6287"/>
    <w:rsid w:val="00311640"/>
    <w:rsid w:val="00323E8C"/>
    <w:rsid w:val="00343A89"/>
    <w:rsid w:val="003651BE"/>
    <w:rsid w:val="003F0D70"/>
    <w:rsid w:val="00462FE3"/>
    <w:rsid w:val="00492569"/>
    <w:rsid w:val="004A12FF"/>
    <w:rsid w:val="004F001E"/>
    <w:rsid w:val="00522FE3"/>
    <w:rsid w:val="00532682"/>
    <w:rsid w:val="00587E4D"/>
    <w:rsid w:val="00591F5B"/>
    <w:rsid w:val="005F331C"/>
    <w:rsid w:val="006050B4"/>
    <w:rsid w:val="00794C5C"/>
    <w:rsid w:val="007A5E23"/>
    <w:rsid w:val="007E243F"/>
    <w:rsid w:val="007E336D"/>
    <w:rsid w:val="008245F8"/>
    <w:rsid w:val="008A3E96"/>
    <w:rsid w:val="008F3AC4"/>
    <w:rsid w:val="008F4377"/>
    <w:rsid w:val="0096346B"/>
    <w:rsid w:val="009634AD"/>
    <w:rsid w:val="00972283"/>
    <w:rsid w:val="00AA5729"/>
    <w:rsid w:val="00AB3492"/>
    <w:rsid w:val="00B01BE2"/>
    <w:rsid w:val="00B92A0E"/>
    <w:rsid w:val="00CA6A39"/>
    <w:rsid w:val="00D10147"/>
    <w:rsid w:val="00D71004"/>
    <w:rsid w:val="00DD09A9"/>
    <w:rsid w:val="00E07D6E"/>
    <w:rsid w:val="00E4724D"/>
    <w:rsid w:val="00E7594F"/>
    <w:rsid w:val="00E808B9"/>
    <w:rsid w:val="00EA4571"/>
    <w:rsid w:val="00EA71AD"/>
    <w:rsid w:val="00EE13C3"/>
    <w:rsid w:val="00F10ACB"/>
    <w:rsid w:val="00F2320C"/>
    <w:rsid w:val="00F24AC1"/>
    <w:rsid w:val="00FD20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49DDA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0">
    <w:lsdException w:name="Normal" w:uiPriority="0"/>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7E4D"/>
    <w:pPr>
      <w:suppressAutoHyphens/>
      <w:spacing w:after="120" w:line="288" w:lineRule="auto"/>
    </w:pPr>
    <w:rPr>
      <w:rFonts w:ascii="Arial" w:eastAsia="SimSun" w:hAnsi="Arial" w:cs="Mangal"/>
      <w:color w:val="000000"/>
      <w:kern w:val="1"/>
      <w:sz w:val="24"/>
      <w:szCs w:val="24"/>
      <w:lang w:eastAsia="hi-IN" w:bidi="hi-IN"/>
    </w:rPr>
  </w:style>
  <w:style w:type="paragraph" w:styleId="Titre1">
    <w:name w:val="heading 1"/>
    <w:aliases w:val="Heading 1"/>
    <w:basedOn w:val="Normal"/>
    <w:next w:val="Corpsdetexte"/>
    <w:qFormat/>
    <w:rsid w:val="00DD09A9"/>
    <w:pPr>
      <w:keepNext/>
      <w:spacing w:before="567" w:after="567"/>
      <w:outlineLvl w:val="0"/>
    </w:pPr>
    <w:rPr>
      <w:rFonts w:eastAsia="DejaVu Sans" w:cs="DejaVu Sans"/>
      <w:b/>
      <w:bCs/>
      <w:sz w:val="72"/>
      <w:szCs w:val="72"/>
    </w:rPr>
  </w:style>
  <w:style w:type="paragraph" w:styleId="Titre2">
    <w:name w:val="heading 2"/>
    <w:aliases w:val="Heading 2"/>
    <w:basedOn w:val="Normal"/>
    <w:next w:val="Corpsdetexte"/>
    <w:qFormat/>
    <w:rsid w:val="00DD09A9"/>
    <w:pPr>
      <w:keepNext/>
      <w:spacing w:before="360" w:after="240"/>
      <w:outlineLvl w:val="1"/>
    </w:pPr>
    <w:rPr>
      <w:b/>
      <w:bCs/>
      <w:iCs/>
      <w:sz w:val="36"/>
      <w:szCs w:val="28"/>
    </w:rPr>
  </w:style>
  <w:style w:type="paragraph" w:styleId="Titre3">
    <w:name w:val="heading 3"/>
    <w:aliases w:val="Heading 3"/>
    <w:basedOn w:val="Normal"/>
    <w:next w:val="Corpsdetexte"/>
    <w:qFormat/>
    <w:rsid w:val="00DD09A9"/>
    <w:pPr>
      <w:keepNext/>
      <w:spacing w:before="360" w:after="240"/>
      <w:outlineLvl w:val="2"/>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1F2C3D"/>
    <w:pPr>
      <w:jc w:val="center"/>
    </w:pPr>
    <w:rPr>
      <w:b/>
      <w:color w:val="FFFFFF"/>
    </w:rPr>
  </w:style>
  <w:style w:type="character" w:customStyle="1" w:styleId="Aremplir">
    <w:name w:val="Aremplir"/>
    <w:qFormat/>
    <w:rsid w:val="009634AD"/>
    <w:rPr>
      <w:rFonts w:ascii="Arial" w:hAnsi="Arial"/>
      <w:color w:val="FF0000"/>
      <w:sz w:val="24"/>
      <w:szCs w:val="28"/>
    </w:rPr>
  </w:style>
  <w:style w:type="character" w:customStyle="1" w:styleId="Puces">
    <w:name w:val="Puces"/>
    <w:rsid w:val="009634AD"/>
    <w:rPr>
      <w:rFonts w:ascii="OpenSymbol" w:eastAsia="OpenSymbol" w:hAnsi="OpenSymbol" w:cs="OpenSymbol"/>
    </w:rPr>
  </w:style>
  <w:style w:type="character" w:customStyle="1" w:styleId="Lien">
    <w:name w:val="Lien"/>
    <w:rsid w:val="009634AD"/>
    <w:rPr>
      <w:rFonts w:ascii="Arial" w:hAnsi="Arial"/>
      <w:color w:val="0099FF"/>
      <w:sz w:val="24"/>
      <w:u w:val="single"/>
    </w:rPr>
  </w:style>
  <w:style w:type="paragraph" w:styleId="Sansinterligne">
    <w:name w:val="No Spacing"/>
    <w:uiPriority w:val="1"/>
    <w:rsid w:val="0096346B"/>
    <w:pPr>
      <w:widowControl w:val="0"/>
      <w:suppressAutoHyphens/>
    </w:pPr>
    <w:rPr>
      <w:rFonts w:ascii="Arial" w:eastAsia="SimSun" w:hAnsi="Arial" w:cs="Mangal"/>
      <w:color w:val="000000"/>
      <w:kern w:val="1"/>
      <w:szCs w:val="24"/>
      <w:lang w:eastAsia="hi-IN" w:bidi="hi-IN"/>
    </w:rPr>
  </w:style>
  <w:style w:type="paragraph" w:styleId="Corpsdetexte">
    <w:name w:val="Body Text"/>
    <w:aliases w:val="Body text"/>
    <w:basedOn w:val="Normal"/>
    <w:link w:val="CorpsdetexteCar"/>
    <w:qFormat/>
    <w:rsid w:val="00E808B9"/>
    <w:rPr>
      <w:color w:val="auto"/>
    </w:rPr>
  </w:style>
  <w:style w:type="paragraph" w:styleId="Liste">
    <w:name w:val="List"/>
    <w:basedOn w:val="Corpsdetexte"/>
    <w:rsid w:val="009634AD"/>
  </w:style>
  <w:style w:type="paragraph" w:styleId="Titre">
    <w:name w:val="Title"/>
    <w:basedOn w:val="Normal"/>
    <w:next w:val="Normal"/>
    <w:link w:val="TitreCar"/>
    <w:uiPriority w:val="10"/>
    <w:rsid w:val="0096346B"/>
    <w:pPr>
      <w:pBdr>
        <w:bottom w:val="single" w:sz="8" w:space="4" w:color="4F81BD"/>
      </w:pBdr>
      <w:spacing w:after="300"/>
      <w:contextualSpacing/>
    </w:pPr>
    <w:rPr>
      <w:rFonts w:ascii="Cambria" w:eastAsia="Times New Roman" w:hAnsi="Cambria"/>
      <w:spacing w:val="5"/>
      <w:kern w:val="28"/>
      <w:sz w:val="52"/>
      <w:szCs w:val="47"/>
    </w:rPr>
  </w:style>
  <w:style w:type="paragraph" w:customStyle="1" w:styleId="Index">
    <w:name w:val="Index"/>
    <w:basedOn w:val="Normal"/>
    <w:rsid w:val="009634AD"/>
    <w:pPr>
      <w:suppressLineNumbers/>
    </w:pPr>
  </w:style>
  <w:style w:type="paragraph" w:customStyle="1" w:styleId="Paragraphedeliste1">
    <w:name w:val="Paragraphe de liste1"/>
    <w:basedOn w:val="Normal"/>
    <w:rsid w:val="009634AD"/>
  </w:style>
  <w:style w:type="character" w:customStyle="1" w:styleId="TitreCar">
    <w:name w:val="Titre Car"/>
    <w:link w:val="Titre"/>
    <w:uiPriority w:val="10"/>
    <w:rsid w:val="0096346B"/>
    <w:rPr>
      <w:rFonts w:ascii="Cambria" w:eastAsia="Times New Roman" w:hAnsi="Cambria" w:cs="Mangal"/>
      <w:color w:val="000000"/>
      <w:spacing w:val="5"/>
      <w:kern w:val="28"/>
      <w:sz w:val="52"/>
      <w:szCs w:val="47"/>
      <w:lang w:eastAsia="hi-IN" w:bidi="hi-IN"/>
    </w:rPr>
  </w:style>
  <w:style w:type="paragraph" w:customStyle="1" w:styleId="Contenuducadre">
    <w:name w:val="Contenu du cadre"/>
    <w:basedOn w:val="Corpsdetexte"/>
    <w:rsid w:val="009634AD"/>
  </w:style>
  <w:style w:type="paragraph" w:customStyle="1" w:styleId="Typedoc">
    <w:name w:val="Type doc"/>
    <w:basedOn w:val="Titre1"/>
    <w:rsid w:val="0096346B"/>
    <w:pPr>
      <w:pBdr>
        <w:bottom w:val="single" w:sz="20" w:space="5" w:color="C0C0C0"/>
      </w:pBdr>
      <w:spacing w:before="360" w:after="0"/>
    </w:pPr>
    <w:rPr>
      <w:color w:val="666666"/>
      <w:sz w:val="28"/>
      <w:szCs w:val="28"/>
    </w:rPr>
  </w:style>
  <w:style w:type="paragraph" w:styleId="Sous-titre">
    <w:name w:val="Subtitle"/>
    <w:basedOn w:val="Normal"/>
    <w:next w:val="Normal"/>
    <w:link w:val="Sous-titreCar"/>
    <w:uiPriority w:val="11"/>
    <w:rsid w:val="0096346B"/>
    <w:pPr>
      <w:numPr>
        <w:ilvl w:val="1"/>
      </w:numPr>
    </w:pPr>
    <w:rPr>
      <w:rFonts w:ascii="Cambria" w:eastAsia="Times New Roman" w:hAnsi="Cambria"/>
      <w:i/>
      <w:iCs/>
      <w:color w:val="4F81BD"/>
      <w:spacing w:val="15"/>
      <w:szCs w:val="21"/>
    </w:rPr>
  </w:style>
  <w:style w:type="paragraph" w:customStyle="1" w:styleId="Contenudetableau">
    <w:name w:val="Contenu de tableau"/>
    <w:basedOn w:val="Normal"/>
    <w:rsid w:val="00343A89"/>
    <w:pPr>
      <w:suppressLineNumbers/>
      <w:spacing w:before="120"/>
    </w:pPr>
    <w:rPr>
      <w:bCs/>
      <w:color w:val="auto"/>
      <w:sz w:val="22"/>
    </w:rPr>
  </w:style>
  <w:style w:type="paragraph" w:customStyle="1" w:styleId="Titredetableau">
    <w:name w:val="Titre de tableau"/>
    <w:basedOn w:val="Contenudetableau"/>
    <w:rsid w:val="00343A89"/>
    <w:pPr>
      <w:jc w:val="center"/>
    </w:pPr>
    <w:rPr>
      <w:b/>
      <w:sz w:val="24"/>
    </w:rPr>
  </w:style>
  <w:style w:type="paragraph" w:styleId="Adresseexpditeur">
    <w:name w:val="envelope return"/>
    <w:basedOn w:val="Corpsdetexte"/>
    <w:rsid w:val="001F2C3D"/>
    <w:pPr>
      <w:spacing w:after="0"/>
    </w:pPr>
  </w:style>
  <w:style w:type="paragraph" w:styleId="Adressedestinataire">
    <w:name w:val="envelope address"/>
    <w:next w:val="Normal"/>
    <w:rsid w:val="00DD09A9"/>
    <w:pPr>
      <w:ind w:left="4819"/>
    </w:pPr>
    <w:rPr>
      <w:rFonts w:ascii="Arial" w:eastAsia="SimSun" w:hAnsi="Arial" w:cs="Mangal"/>
      <w:kern w:val="1"/>
      <w:sz w:val="24"/>
      <w:szCs w:val="24"/>
      <w:lang w:eastAsia="hi-IN" w:bidi="hi-IN"/>
    </w:rPr>
  </w:style>
  <w:style w:type="character" w:customStyle="1" w:styleId="Sous-titreCar">
    <w:name w:val="Sous-titre Car"/>
    <w:link w:val="Sous-titre"/>
    <w:uiPriority w:val="11"/>
    <w:rsid w:val="0096346B"/>
    <w:rPr>
      <w:rFonts w:ascii="Cambria" w:eastAsia="Times New Roman" w:hAnsi="Cambria" w:cs="Mangal"/>
      <w:i/>
      <w:iCs/>
      <w:color w:val="4F81BD"/>
      <w:spacing w:val="15"/>
      <w:kern w:val="1"/>
      <w:sz w:val="24"/>
      <w:szCs w:val="21"/>
      <w:lang w:eastAsia="hi-IN" w:bidi="hi-IN"/>
    </w:rPr>
  </w:style>
  <w:style w:type="paragraph" w:styleId="Textedebulles">
    <w:name w:val="Balloon Text"/>
    <w:basedOn w:val="Normal"/>
    <w:link w:val="TextedebullesCar"/>
    <w:uiPriority w:val="99"/>
    <w:semiHidden/>
    <w:unhideWhenUsed/>
    <w:rsid w:val="001B403A"/>
    <w:rPr>
      <w:rFonts w:ascii="Tahoma" w:hAnsi="Tahoma"/>
      <w:sz w:val="16"/>
      <w:szCs w:val="14"/>
    </w:rPr>
  </w:style>
  <w:style w:type="character" w:customStyle="1" w:styleId="TextedebullesCar">
    <w:name w:val="Texte de bulles Car"/>
    <w:link w:val="Textedebulles"/>
    <w:uiPriority w:val="99"/>
    <w:semiHidden/>
    <w:rsid w:val="001B403A"/>
    <w:rPr>
      <w:rFonts w:ascii="Tahoma" w:eastAsia="SimSun" w:hAnsi="Tahoma" w:cs="Mangal"/>
      <w:color w:val="000000"/>
      <w:kern w:val="1"/>
      <w:sz w:val="16"/>
      <w:szCs w:val="14"/>
      <w:lang w:eastAsia="hi-IN" w:bidi="hi-IN"/>
    </w:rPr>
  </w:style>
  <w:style w:type="character" w:styleId="Lienhypertextevisit">
    <w:name w:val="FollowedHyperlink"/>
    <w:uiPriority w:val="99"/>
    <w:semiHidden/>
    <w:unhideWhenUsed/>
    <w:rsid w:val="00794C5C"/>
    <w:rPr>
      <w:color w:val="0070C0"/>
      <w:sz w:val="24"/>
      <w:u w:val="single"/>
    </w:rPr>
  </w:style>
  <w:style w:type="character" w:customStyle="1" w:styleId="CorpsdetexteCar">
    <w:name w:val="Corps de texte Car"/>
    <w:aliases w:val="Body text Car"/>
    <w:link w:val="Corpsdetexte"/>
    <w:rsid w:val="00E808B9"/>
    <w:rPr>
      <w:rFonts w:ascii="Arial" w:eastAsia="SimSun" w:hAnsi="Arial" w:cs="Mangal"/>
      <w:kern w:val="1"/>
      <w:sz w:val="24"/>
      <w:szCs w:val="24"/>
      <w:lang w:eastAsia="hi-IN" w:bidi="hi-IN"/>
    </w:rPr>
  </w:style>
  <w:style w:type="paragraph" w:styleId="Retraitcorpsdetexte">
    <w:name w:val="Body Text Indent"/>
    <w:basedOn w:val="Normal"/>
    <w:link w:val="RetraitcorpsdetexteCar"/>
    <w:uiPriority w:val="99"/>
    <w:unhideWhenUsed/>
    <w:rsid w:val="00B01BE2"/>
    <w:pPr>
      <w:ind w:left="283"/>
    </w:pPr>
  </w:style>
  <w:style w:type="character" w:customStyle="1" w:styleId="RetraitcorpsdetexteCar">
    <w:name w:val="Retrait corps de texte Car"/>
    <w:link w:val="Retraitcorpsdetexte"/>
    <w:uiPriority w:val="99"/>
    <w:rsid w:val="00B01BE2"/>
    <w:rPr>
      <w:rFonts w:ascii="Arial" w:eastAsia="SimSun" w:hAnsi="Arial" w:cs="Mangal"/>
      <w:color w:val="000000"/>
      <w:kern w:val="1"/>
      <w:szCs w:val="24"/>
      <w:lang w:eastAsia="hi-IN" w:bidi="hi-IN"/>
    </w:rPr>
  </w:style>
  <w:style w:type="character" w:styleId="Emphaseple">
    <w:name w:val="Subtle Emphasis"/>
    <w:uiPriority w:val="19"/>
    <w:rsid w:val="0096346B"/>
    <w:rPr>
      <w:i/>
      <w:iCs/>
      <w:color w:val="808080"/>
    </w:rPr>
  </w:style>
  <w:style w:type="paragraph" w:styleId="Commentaire">
    <w:name w:val="annotation text"/>
    <w:basedOn w:val="Corpsdetexte"/>
    <w:link w:val="CommentaireCar"/>
    <w:uiPriority w:val="99"/>
    <w:unhideWhenUsed/>
    <w:qFormat/>
    <w:rsid w:val="001F2C3D"/>
    <w:pPr>
      <w:shd w:val="clear" w:color="auto" w:fill="FFFF00"/>
      <w:spacing w:before="120" w:after="240" w:line="240" w:lineRule="auto"/>
    </w:pPr>
    <w:rPr>
      <w:szCs w:val="18"/>
    </w:rPr>
  </w:style>
  <w:style w:type="character" w:customStyle="1" w:styleId="CommentaireCar">
    <w:name w:val="Commentaire Car"/>
    <w:link w:val="Commentaire"/>
    <w:uiPriority w:val="99"/>
    <w:rsid w:val="001F2C3D"/>
    <w:rPr>
      <w:rFonts w:ascii="Arial" w:eastAsia="SimSun" w:hAnsi="Arial" w:cs="Mangal"/>
      <w:color w:val="000000"/>
      <w:kern w:val="1"/>
      <w:sz w:val="24"/>
      <w:szCs w:val="18"/>
      <w:shd w:val="clear" w:color="auto" w:fill="FFFF00"/>
      <w:lang w:eastAsia="hi-IN" w:bidi="hi-IN"/>
    </w:rPr>
  </w:style>
  <w:style w:type="character" w:styleId="Lienhypertexte">
    <w:name w:val="Hyperlink"/>
    <w:uiPriority w:val="99"/>
    <w:unhideWhenUsed/>
    <w:rsid w:val="00022759"/>
    <w:rPr>
      <w:color w:val="0000FF"/>
      <w:u w:val="single"/>
    </w:rPr>
  </w:style>
  <w:style w:type="paragraph" w:customStyle="1" w:styleId="western">
    <w:name w:val="western"/>
    <w:basedOn w:val="Normal"/>
    <w:rsid w:val="000A3751"/>
    <w:pPr>
      <w:suppressAutoHyphens w:val="0"/>
      <w:spacing w:before="100" w:beforeAutospacing="1" w:after="119" w:line="240" w:lineRule="auto"/>
    </w:pPr>
    <w:rPr>
      <w:rFonts w:eastAsia="Times New Roman" w:cs="Arial"/>
      <w:color w:val="auto"/>
      <w:kern w:val="0"/>
      <w:lang w:eastAsia="fr-FR" w:bidi="ar-SA"/>
    </w:rPr>
  </w:style>
  <w:style w:type="paragraph" w:customStyle="1" w:styleId="commentaire-western">
    <w:name w:val="commentaire-western"/>
    <w:basedOn w:val="Normal"/>
    <w:rsid w:val="000A3751"/>
    <w:pPr>
      <w:shd w:val="clear" w:color="auto" w:fill="FFFF00"/>
      <w:suppressAutoHyphens w:val="0"/>
      <w:spacing w:before="100" w:beforeAutospacing="1" w:after="119" w:line="240" w:lineRule="auto"/>
    </w:pPr>
    <w:rPr>
      <w:rFonts w:eastAsia="Times New Roman" w:cs="Arial"/>
      <w:color w:val="auto"/>
      <w:kern w:val="0"/>
      <w:lang w:eastAsia="fr-FR" w:bidi="ar-SA"/>
    </w:rPr>
  </w:style>
  <w:style w:type="paragraph" w:styleId="En-tte">
    <w:name w:val="header"/>
    <w:basedOn w:val="Normal"/>
    <w:link w:val="En-tteCar"/>
    <w:uiPriority w:val="99"/>
    <w:unhideWhenUsed/>
    <w:rsid w:val="00284560"/>
    <w:pPr>
      <w:tabs>
        <w:tab w:val="center" w:pos="4536"/>
        <w:tab w:val="right" w:pos="9072"/>
      </w:tabs>
    </w:pPr>
    <w:rPr>
      <w:szCs w:val="21"/>
    </w:rPr>
  </w:style>
  <w:style w:type="character" w:customStyle="1" w:styleId="En-tteCar">
    <w:name w:val="En-tête Car"/>
    <w:link w:val="En-tte"/>
    <w:uiPriority w:val="99"/>
    <w:rsid w:val="00284560"/>
    <w:rPr>
      <w:rFonts w:ascii="Arial" w:eastAsia="SimSun" w:hAnsi="Arial" w:cs="Mangal"/>
      <w:color w:val="000000"/>
      <w:kern w:val="1"/>
      <w:sz w:val="24"/>
      <w:szCs w:val="21"/>
      <w:lang w:eastAsia="hi-IN" w:bidi="hi-IN"/>
    </w:rPr>
  </w:style>
  <w:style w:type="paragraph" w:styleId="Pieddepage">
    <w:name w:val="footer"/>
    <w:basedOn w:val="Normal"/>
    <w:link w:val="PieddepageCar"/>
    <w:uiPriority w:val="99"/>
    <w:unhideWhenUsed/>
    <w:rsid w:val="00284560"/>
    <w:pPr>
      <w:tabs>
        <w:tab w:val="center" w:pos="4536"/>
        <w:tab w:val="right" w:pos="9072"/>
      </w:tabs>
    </w:pPr>
    <w:rPr>
      <w:szCs w:val="21"/>
    </w:rPr>
  </w:style>
  <w:style w:type="character" w:customStyle="1" w:styleId="PieddepageCar">
    <w:name w:val="Pied de page Car"/>
    <w:link w:val="Pieddepage"/>
    <w:uiPriority w:val="99"/>
    <w:rsid w:val="00284560"/>
    <w:rPr>
      <w:rFonts w:ascii="Arial" w:eastAsia="SimSun" w:hAnsi="Arial" w:cs="Mangal"/>
      <w:color w:val="000000"/>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9427">
      <w:bodyDiv w:val="1"/>
      <w:marLeft w:val="0"/>
      <w:marRight w:val="0"/>
      <w:marTop w:val="0"/>
      <w:marBottom w:val="0"/>
      <w:divBdr>
        <w:top w:val="none" w:sz="0" w:space="0" w:color="auto"/>
        <w:left w:val="none" w:sz="0" w:space="0" w:color="auto"/>
        <w:bottom w:val="none" w:sz="0" w:space="0" w:color="auto"/>
        <w:right w:val="none" w:sz="0" w:space="0" w:color="auto"/>
      </w:divBdr>
    </w:div>
    <w:div w:id="338243478">
      <w:bodyDiv w:val="1"/>
      <w:marLeft w:val="0"/>
      <w:marRight w:val="0"/>
      <w:marTop w:val="0"/>
      <w:marBottom w:val="0"/>
      <w:divBdr>
        <w:top w:val="none" w:sz="0" w:space="0" w:color="auto"/>
        <w:left w:val="none" w:sz="0" w:space="0" w:color="auto"/>
        <w:bottom w:val="none" w:sz="0" w:space="0" w:color="auto"/>
        <w:right w:val="none" w:sz="0" w:space="0" w:color="auto"/>
      </w:divBdr>
    </w:div>
    <w:div w:id="1021013708">
      <w:bodyDiv w:val="1"/>
      <w:marLeft w:val="0"/>
      <w:marRight w:val="0"/>
      <w:marTop w:val="0"/>
      <w:marBottom w:val="0"/>
      <w:divBdr>
        <w:top w:val="none" w:sz="0" w:space="0" w:color="auto"/>
        <w:left w:val="none" w:sz="0" w:space="0" w:color="auto"/>
        <w:bottom w:val="none" w:sz="0" w:space="0" w:color="auto"/>
        <w:right w:val="none" w:sz="0" w:space="0" w:color="auto"/>
      </w:divBdr>
    </w:div>
    <w:div w:id="1047559447">
      <w:bodyDiv w:val="1"/>
      <w:marLeft w:val="0"/>
      <w:marRight w:val="0"/>
      <w:marTop w:val="0"/>
      <w:marBottom w:val="0"/>
      <w:divBdr>
        <w:top w:val="none" w:sz="0" w:space="0" w:color="auto"/>
        <w:left w:val="none" w:sz="0" w:space="0" w:color="auto"/>
        <w:bottom w:val="none" w:sz="0" w:space="0" w:color="auto"/>
        <w:right w:val="none" w:sz="0" w:space="0" w:color="auto"/>
      </w:divBdr>
    </w:div>
    <w:div w:id="1344622575">
      <w:bodyDiv w:val="1"/>
      <w:marLeft w:val="0"/>
      <w:marRight w:val="0"/>
      <w:marTop w:val="0"/>
      <w:marBottom w:val="0"/>
      <w:divBdr>
        <w:top w:val="none" w:sz="0" w:space="0" w:color="auto"/>
        <w:left w:val="none" w:sz="0" w:space="0" w:color="auto"/>
        <w:bottom w:val="none" w:sz="0" w:space="0" w:color="auto"/>
        <w:right w:val="none" w:sz="0" w:space="0" w:color="auto"/>
      </w:divBdr>
    </w:div>
    <w:div w:id="1704212387">
      <w:bodyDiv w:val="1"/>
      <w:marLeft w:val="0"/>
      <w:marRight w:val="0"/>
      <w:marTop w:val="0"/>
      <w:marBottom w:val="0"/>
      <w:divBdr>
        <w:top w:val="none" w:sz="0" w:space="0" w:color="auto"/>
        <w:left w:val="none" w:sz="0" w:space="0" w:color="auto"/>
        <w:bottom w:val="none" w:sz="0" w:space="0" w:color="auto"/>
        <w:right w:val="none" w:sz="0" w:space="0" w:color="auto"/>
      </w:divBdr>
    </w:div>
    <w:div w:id="1845244602">
      <w:bodyDiv w:val="1"/>
      <w:marLeft w:val="0"/>
      <w:marRight w:val="0"/>
      <w:marTop w:val="0"/>
      <w:marBottom w:val="0"/>
      <w:divBdr>
        <w:top w:val="none" w:sz="0" w:space="0" w:color="auto"/>
        <w:left w:val="none" w:sz="0" w:space="0" w:color="auto"/>
        <w:bottom w:val="none" w:sz="0" w:space="0" w:color="auto"/>
        <w:right w:val="none" w:sz="0" w:space="0" w:color="auto"/>
      </w:divBdr>
    </w:div>
    <w:div w:id="1865290967">
      <w:bodyDiv w:val="1"/>
      <w:marLeft w:val="0"/>
      <w:marRight w:val="0"/>
      <w:marTop w:val="0"/>
      <w:marBottom w:val="0"/>
      <w:divBdr>
        <w:top w:val="none" w:sz="0" w:space="0" w:color="auto"/>
        <w:left w:val="none" w:sz="0" w:space="0" w:color="auto"/>
        <w:bottom w:val="none" w:sz="0" w:space="0" w:color="auto"/>
        <w:right w:val="none" w:sz="0" w:space="0" w:color="auto"/>
      </w:divBdr>
    </w:div>
    <w:div w:id="1892228914">
      <w:bodyDiv w:val="1"/>
      <w:marLeft w:val="0"/>
      <w:marRight w:val="0"/>
      <w:marTop w:val="0"/>
      <w:marBottom w:val="0"/>
      <w:divBdr>
        <w:top w:val="none" w:sz="0" w:space="0" w:color="auto"/>
        <w:left w:val="none" w:sz="0" w:space="0" w:color="auto"/>
        <w:bottom w:val="none" w:sz="0" w:space="0" w:color="auto"/>
        <w:right w:val="none" w:sz="0" w:space="0" w:color="auto"/>
      </w:divBdr>
    </w:div>
    <w:div w:id="20657159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232;le%20PRO\Desktop\Mod&#232;le%20LCT\Modele-LCT-conso_feuilledestyle_2012112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2A931-086A-C441-A213-BE10CB76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C:\Users\Adèle PRO\Desktop\Modèle LCT\Modele-LCT-conso_feuilledestyle_20121127.dotx</Template>
  <TotalTime>11</TotalTime>
  <Pages>6</Pages>
  <Words>1156</Words>
  <Characters>6361</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7502</CharactersWithSpaces>
  <SharedDoc>false</SharedDoc>
  <HLinks>
    <vt:vector size="6" baseType="variant">
      <vt:variant>
        <vt:i4>851974</vt:i4>
      </vt:variant>
      <vt:variant>
        <vt:i4>2100</vt:i4>
      </vt:variant>
      <vt:variant>
        <vt:i4>1025</vt:i4>
      </vt:variant>
      <vt:variant>
        <vt:i4>1</vt:i4>
      </vt:variant>
      <vt:variant>
        <vt:lpwstr>C:\Users\horyzon\Desktop\IT\lct_switch_logo\OOREKA.png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Adèle PRO</dc:creator>
  <cp:keywords/>
  <cp:lastModifiedBy>papa mor niane</cp:lastModifiedBy>
  <cp:revision>14</cp:revision>
  <cp:lastPrinted>1900-01-01T00:16:08Z</cp:lastPrinted>
  <dcterms:created xsi:type="dcterms:W3CDTF">2017-05-17T21:27:00Z</dcterms:created>
  <dcterms:modified xsi:type="dcterms:W3CDTF">2017-05-19T10:10:00Z</dcterms:modified>
</cp:coreProperties>
</file>